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7D468" w14:textId="77777777" w:rsidR="008930E1" w:rsidRDefault="0022748B">
      <w:r>
        <w:t>July 16, 2015</w:t>
      </w:r>
    </w:p>
    <w:p w14:paraId="7F8C890C" w14:textId="77777777" w:rsidR="0022748B" w:rsidRDefault="0022748B"/>
    <w:p w14:paraId="4D728772" w14:textId="2C84DC90" w:rsidR="0022748B" w:rsidRDefault="00055EA3" w:rsidP="00954A3F">
      <w:pPr>
        <w:outlineLvl w:val="0"/>
      </w:pPr>
      <w:r>
        <w:t xml:space="preserve">1. Navigating in the </w:t>
      </w:r>
      <w:proofErr w:type="spellStart"/>
      <w:r>
        <w:t>l</w:t>
      </w:r>
      <w:r w:rsidR="0022748B">
        <w:t>inux</w:t>
      </w:r>
      <w:proofErr w:type="spellEnd"/>
      <w:r w:rsidR="0022748B">
        <w:t xml:space="preserve"> Shell</w:t>
      </w:r>
    </w:p>
    <w:p w14:paraId="3DC30472" w14:textId="77777777" w:rsidR="0022748B" w:rsidRDefault="0022748B"/>
    <w:p w14:paraId="7D8E4FB2" w14:textId="77777777" w:rsidR="0022748B" w:rsidRDefault="0022748B">
      <w:r>
        <w:t>$: Prompt, indicate the computer is ready for command</w:t>
      </w:r>
    </w:p>
    <w:p w14:paraId="5794480A" w14:textId="77777777" w:rsidR="0022748B" w:rsidRDefault="0022748B">
      <w:proofErr w:type="spellStart"/>
      <w:proofErr w:type="gramStart"/>
      <w:r>
        <w:t>whoami</w:t>
      </w:r>
      <w:proofErr w:type="spellEnd"/>
      <w:proofErr w:type="gramEnd"/>
    </w:p>
    <w:p w14:paraId="6E9C8285" w14:textId="77777777" w:rsidR="0022748B" w:rsidRDefault="0022748B">
      <w:proofErr w:type="spellStart"/>
      <w:proofErr w:type="gramStart"/>
      <w:r>
        <w:t>pwd</w:t>
      </w:r>
      <w:proofErr w:type="spellEnd"/>
      <w:proofErr w:type="gramEnd"/>
      <w:r>
        <w:t>: show current directory</w:t>
      </w:r>
    </w:p>
    <w:p w14:paraId="4FA84720" w14:textId="50456EC1" w:rsidR="00AE79A6" w:rsidRDefault="00AE79A6">
      <w:r>
        <w:t>cd: home directory</w:t>
      </w:r>
    </w:p>
    <w:p w14:paraId="05480ED2" w14:textId="77777777" w:rsidR="0011780C" w:rsidRDefault="0011780C">
      <w:proofErr w:type="spellStart"/>
      <w:proofErr w:type="gramStart"/>
      <w:r>
        <w:t>ls</w:t>
      </w:r>
      <w:proofErr w:type="spellEnd"/>
      <w:proofErr w:type="gramEnd"/>
      <w:r>
        <w:t>: list the content</w:t>
      </w:r>
    </w:p>
    <w:p w14:paraId="386D5459" w14:textId="60463E13" w:rsidR="0011780C" w:rsidRDefault="00DB2F61" w:rsidP="00DB2F61">
      <w:pPr>
        <w:ind w:left="720"/>
      </w:pPr>
      <w:proofErr w:type="spellStart"/>
      <w:proofErr w:type="gramStart"/>
      <w:r w:rsidRPr="00946AD2">
        <w:rPr>
          <w:color w:val="FF6600"/>
        </w:rPr>
        <w:t>ls</w:t>
      </w:r>
      <w:proofErr w:type="spellEnd"/>
      <w:proofErr w:type="gramEnd"/>
      <w:r w:rsidRPr="00946AD2">
        <w:rPr>
          <w:color w:val="FF6600"/>
        </w:rPr>
        <w:t xml:space="preserve"> –</w:t>
      </w:r>
      <w:r w:rsidR="00055EA3" w:rsidRPr="00946AD2">
        <w:rPr>
          <w:color w:val="FF6600"/>
        </w:rPr>
        <w:t>F</w:t>
      </w:r>
      <w:r>
        <w:t xml:space="preserve"> F stands for flag, which adds a slash behind the directory. Used to distinguish files from directory</w:t>
      </w:r>
    </w:p>
    <w:p w14:paraId="000E3ECF" w14:textId="45FE35D8" w:rsidR="00055EA3" w:rsidRDefault="00055EA3" w:rsidP="00055EA3">
      <w:pPr>
        <w:ind w:left="720"/>
      </w:pPr>
      <w:proofErr w:type="spellStart"/>
      <w:proofErr w:type="gramStart"/>
      <w:r w:rsidRPr="00946AD2">
        <w:rPr>
          <w:color w:val="FF6600"/>
        </w:rPr>
        <w:t>ls</w:t>
      </w:r>
      <w:proofErr w:type="spellEnd"/>
      <w:proofErr w:type="gramEnd"/>
      <w:r w:rsidRPr="00946AD2">
        <w:rPr>
          <w:color w:val="FF6600"/>
        </w:rPr>
        <w:t xml:space="preserve"> –a</w:t>
      </w:r>
      <w:r>
        <w:t xml:space="preserve"> show all (including </w:t>
      </w:r>
    </w:p>
    <w:p w14:paraId="4E9DF25C" w14:textId="2F81795B" w:rsidR="00055EA3" w:rsidRDefault="00946AD2" w:rsidP="00055EA3">
      <w:pPr>
        <w:ind w:left="720"/>
      </w:pPr>
      <w:proofErr w:type="spellStart"/>
      <w:proofErr w:type="gramStart"/>
      <w:r w:rsidRPr="00946AD2">
        <w:rPr>
          <w:color w:val="FF6600"/>
        </w:rPr>
        <w:t>ls</w:t>
      </w:r>
      <w:proofErr w:type="spellEnd"/>
      <w:proofErr w:type="gramEnd"/>
      <w:r w:rsidRPr="00946AD2">
        <w:rPr>
          <w:color w:val="FF6600"/>
        </w:rPr>
        <w:t xml:space="preserve"> .</w:t>
      </w:r>
      <w:r>
        <w:t xml:space="preserve"> </w:t>
      </w:r>
      <w:proofErr w:type="gramStart"/>
      <w:r>
        <w:t>the</w:t>
      </w:r>
      <w:proofErr w:type="gramEnd"/>
      <w:r>
        <w:t xml:space="preserve"> same as </w:t>
      </w:r>
      <w:proofErr w:type="spellStart"/>
      <w:r>
        <w:t>ls</w:t>
      </w:r>
      <w:proofErr w:type="spellEnd"/>
      <w:r>
        <w:t xml:space="preserve"> (one dot indicates the current directory/level)</w:t>
      </w:r>
    </w:p>
    <w:p w14:paraId="1C679296" w14:textId="0CDA0EBB" w:rsidR="00055EA3" w:rsidRDefault="00946AD2" w:rsidP="00055EA3">
      <w:pPr>
        <w:ind w:left="720"/>
      </w:pPr>
      <w:proofErr w:type="spellStart"/>
      <w:proofErr w:type="gramStart"/>
      <w:r w:rsidRPr="00946AD2">
        <w:rPr>
          <w:color w:val="FF6600"/>
        </w:rPr>
        <w:t>ls</w:t>
      </w:r>
      <w:proofErr w:type="spellEnd"/>
      <w:proofErr w:type="gramEnd"/>
      <w:r w:rsidRPr="00946AD2">
        <w:rPr>
          <w:color w:val="FF6600"/>
        </w:rPr>
        <w:t xml:space="preserve"> ..</w:t>
      </w:r>
      <w:r>
        <w:t xml:space="preserve"> </w:t>
      </w:r>
      <w:proofErr w:type="gramStart"/>
      <w:r>
        <w:t>list</w:t>
      </w:r>
      <w:proofErr w:type="gramEnd"/>
      <w:r>
        <w:t xml:space="preserve"> one level up </w:t>
      </w:r>
      <w:r w:rsidR="00055EA3">
        <w:t>(../</w:t>
      </w:r>
      <w:proofErr w:type="gramStart"/>
      <w:r w:rsidR="00055EA3">
        <w:t>..</w:t>
      </w:r>
      <w:proofErr w:type="gramEnd"/>
      <w:r w:rsidR="00055EA3">
        <w:t xml:space="preserve"> </w:t>
      </w:r>
      <w:proofErr w:type="gramStart"/>
      <w:r w:rsidR="00055EA3">
        <w:t>allows</w:t>
      </w:r>
      <w:proofErr w:type="gramEnd"/>
      <w:r w:rsidR="00055EA3">
        <w:t xml:space="preserve"> to jump two </w:t>
      </w:r>
      <w:r>
        <w:t>levels up)</w:t>
      </w:r>
    </w:p>
    <w:p w14:paraId="2473C61F" w14:textId="3E59D58E" w:rsidR="00946AD2" w:rsidRDefault="00946AD2" w:rsidP="00055EA3">
      <w:pPr>
        <w:ind w:left="720"/>
      </w:pPr>
      <w:proofErr w:type="spellStart"/>
      <w:proofErr w:type="gramStart"/>
      <w:r>
        <w:rPr>
          <w:color w:val="FF6600"/>
        </w:rPr>
        <w:t>ls</w:t>
      </w:r>
      <w:proofErr w:type="spellEnd"/>
      <w:proofErr w:type="gramEnd"/>
      <w:r>
        <w:rPr>
          <w:color w:val="FF6600"/>
        </w:rPr>
        <w:t xml:space="preserve"> –</w:t>
      </w:r>
      <w:r w:rsidRPr="00946AD2">
        <w:rPr>
          <w:color w:val="FF6600"/>
        </w:rPr>
        <w:t>r</w:t>
      </w:r>
      <w:r>
        <w:t xml:space="preserve"> display in reverse alphabetical order</w:t>
      </w:r>
    </w:p>
    <w:p w14:paraId="110AF3CE" w14:textId="51559AFF" w:rsidR="008D154B" w:rsidRDefault="008D154B" w:rsidP="00055EA3">
      <w:pPr>
        <w:ind w:left="720"/>
      </w:pPr>
      <w:proofErr w:type="spellStart"/>
      <w:proofErr w:type="gramStart"/>
      <w:r>
        <w:rPr>
          <w:color w:val="FF6600"/>
        </w:rPr>
        <w:t>ls</w:t>
      </w:r>
      <w:proofErr w:type="spellEnd"/>
      <w:proofErr w:type="gramEnd"/>
      <w:r>
        <w:rPr>
          <w:color w:val="FF6600"/>
        </w:rPr>
        <w:t xml:space="preserve"> *[AB].txt</w:t>
      </w:r>
    </w:p>
    <w:p w14:paraId="1795636C" w14:textId="76D938BB" w:rsidR="00AE79A6" w:rsidRDefault="00314560" w:rsidP="00946AD2">
      <w:proofErr w:type="spellStart"/>
      <w:proofErr w:type="gramStart"/>
      <w:r>
        <w:t>mkdir</w:t>
      </w:r>
      <w:proofErr w:type="spellEnd"/>
      <w:proofErr w:type="gramEnd"/>
      <w:r>
        <w:t>: make directory</w:t>
      </w:r>
    </w:p>
    <w:p w14:paraId="06624809" w14:textId="557971D1" w:rsidR="00314560" w:rsidRDefault="008C650A" w:rsidP="00946AD2">
      <w:proofErr w:type="spellStart"/>
      <w:proofErr w:type="gramStart"/>
      <w:r>
        <w:t>nano</w:t>
      </w:r>
      <w:proofErr w:type="spellEnd"/>
      <w:proofErr w:type="gramEnd"/>
      <w:r>
        <w:t xml:space="preserve"> draft.txt: pull up the text editor</w:t>
      </w:r>
    </w:p>
    <w:p w14:paraId="79B6E269" w14:textId="7818D78B" w:rsidR="00917979" w:rsidRDefault="00917979" w:rsidP="00946AD2">
      <w:proofErr w:type="gramStart"/>
      <w:r>
        <w:t>touch</w:t>
      </w:r>
      <w:proofErr w:type="gramEnd"/>
      <w:r>
        <w:t xml:space="preserve"> draft.txt: create this file w/o pulling up the editor</w:t>
      </w:r>
    </w:p>
    <w:p w14:paraId="1E8C2FCA" w14:textId="0312118F" w:rsidR="008C650A" w:rsidRDefault="008C650A" w:rsidP="00946AD2">
      <w:proofErr w:type="spellStart"/>
      <w:proofErr w:type="gramStart"/>
      <w:r>
        <w:t>rm</w:t>
      </w:r>
      <w:proofErr w:type="spellEnd"/>
      <w:proofErr w:type="gramEnd"/>
      <w:r>
        <w:t xml:space="preserve"> draft.txt: remove file</w:t>
      </w:r>
    </w:p>
    <w:p w14:paraId="5CEF9CDC" w14:textId="0E9D5FEA" w:rsidR="001D0878" w:rsidRDefault="001D0878" w:rsidP="00946AD2">
      <w:proofErr w:type="spellStart"/>
      <w:proofErr w:type="gramStart"/>
      <w:r>
        <w:t>rmdir</w:t>
      </w:r>
      <w:proofErr w:type="spellEnd"/>
      <w:proofErr w:type="gramEnd"/>
      <w:r>
        <w:t>: remove empty directory</w:t>
      </w:r>
    </w:p>
    <w:p w14:paraId="6D5B8604" w14:textId="62B10133" w:rsidR="00741D01" w:rsidRDefault="00741D01" w:rsidP="00946AD2">
      <w:proofErr w:type="spellStart"/>
      <w:proofErr w:type="gramStart"/>
      <w:r>
        <w:t>rm</w:t>
      </w:r>
      <w:proofErr w:type="spellEnd"/>
      <w:proofErr w:type="gramEnd"/>
      <w:r>
        <w:t xml:space="preserve"> –r: remove folder and everything underneath it</w:t>
      </w:r>
    </w:p>
    <w:p w14:paraId="2F10474D" w14:textId="6EB92610" w:rsidR="008C650A" w:rsidRDefault="001D0878" w:rsidP="00946AD2">
      <w:proofErr w:type="gramStart"/>
      <w:r>
        <w:t>mv</w:t>
      </w:r>
      <w:proofErr w:type="gramEnd"/>
      <w:r>
        <w:t>: move</w:t>
      </w:r>
    </w:p>
    <w:p w14:paraId="310B883C" w14:textId="227642DC" w:rsidR="001D0878" w:rsidRDefault="001D0878" w:rsidP="001D0878">
      <w:pPr>
        <w:ind w:left="720"/>
      </w:pPr>
      <w:proofErr w:type="gramStart"/>
      <w:r>
        <w:t>mv</w:t>
      </w:r>
      <w:proofErr w:type="gramEnd"/>
      <w:r>
        <w:t xml:space="preserve"> file name 1 file name 2: rename</w:t>
      </w:r>
    </w:p>
    <w:p w14:paraId="3D3EF5CF" w14:textId="198EFFFB" w:rsidR="001D0878" w:rsidRDefault="001D0878" w:rsidP="001D0878">
      <w:proofErr w:type="spellStart"/>
      <w:r>
        <w:t>cp</w:t>
      </w:r>
      <w:proofErr w:type="spellEnd"/>
      <w:r>
        <w:t>: cope file from one location to the other location</w:t>
      </w:r>
    </w:p>
    <w:p w14:paraId="3A11DBF4" w14:textId="41934B94" w:rsidR="00CC0B9D" w:rsidRDefault="00CC0B9D" w:rsidP="001D0878">
      <w:proofErr w:type="spellStart"/>
      <w:proofErr w:type="gramStart"/>
      <w:r>
        <w:t>wc</w:t>
      </w:r>
      <w:proofErr w:type="spellEnd"/>
      <w:proofErr w:type="gramEnd"/>
      <w:r w:rsidR="00431CF6">
        <w:t xml:space="preserve"> *.</w:t>
      </w:r>
      <w:proofErr w:type="spellStart"/>
      <w:r w:rsidR="00431CF6">
        <w:t>pdb</w:t>
      </w:r>
      <w:proofErr w:type="spellEnd"/>
      <w:r w:rsidR="00431CF6">
        <w:t xml:space="preserve"> perform word count (line/word/character) of any </w:t>
      </w:r>
      <w:proofErr w:type="spellStart"/>
      <w:r w:rsidR="00431CF6">
        <w:t>pdb</w:t>
      </w:r>
      <w:proofErr w:type="spellEnd"/>
      <w:r w:rsidR="00431CF6">
        <w:t xml:space="preserve"> files</w:t>
      </w:r>
    </w:p>
    <w:p w14:paraId="6C15F752" w14:textId="32E1A103" w:rsidR="00431CF6" w:rsidRDefault="00431CF6" w:rsidP="00431CF6">
      <w:pPr>
        <w:ind w:left="720"/>
      </w:pPr>
      <w:r>
        <w:t xml:space="preserve">* </w:t>
      </w:r>
      <w:proofErr w:type="gramStart"/>
      <w:r>
        <w:t>wild</w:t>
      </w:r>
      <w:proofErr w:type="gramEnd"/>
      <w:r>
        <w:t xml:space="preserve"> card</w:t>
      </w:r>
    </w:p>
    <w:p w14:paraId="1A90753A" w14:textId="3CDB7992" w:rsidR="00431CF6" w:rsidRDefault="00431CF6" w:rsidP="00431CF6">
      <w:pPr>
        <w:ind w:left="720"/>
      </w:pPr>
      <w:r>
        <w:t xml:space="preserve">? </w:t>
      </w:r>
      <w:proofErr w:type="gramStart"/>
      <w:r>
        <w:t>extends</w:t>
      </w:r>
      <w:proofErr w:type="gramEnd"/>
      <w:r>
        <w:t xml:space="preserve"> to any single letter</w:t>
      </w:r>
    </w:p>
    <w:p w14:paraId="14EAB27B" w14:textId="155A9983" w:rsidR="00431CF6" w:rsidRDefault="00431CF6" w:rsidP="00431CF6">
      <w:pPr>
        <w:ind w:left="720"/>
      </w:pPr>
      <w:proofErr w:type="spellStart"/>
      <w:proofErr w:type="gramStart"/>
      <w:r>
        <w:t>wc</w:t>
      </w:r>
      <w:proofErr w:type="spellEnd"/>
      <w:proofErr w:type="gramEnd"/>
      <w:r>
        <w:t xml:space="preserve"> –l only report lines</w:t>
      </w:r>
    </w:p>
    <w:p w14:paraId="5458C2FF" w14:textId="52E551C9" w:rsidR="00431CF6" w:rsidRDefault="00431CF6" w:rsidP="00431CF6">
      <w:pPr>
        <w:ind w:left="720"/>
      </w:pPr>
      <w:proofErr w:type="spellStart"/>
      <w:proofErr w:type="gramStart"/>
      <w:r>
        <w:t>wc</w:t>
      </w:r>
      <w:proofErr w:type="spellEnd"/>
      <w:proofErr w:type="gramEnd"/>
      <w:r>
        <w:t xml:space="preserve"> –l *.</w:t>
      </w:r>
      <w:proofErr w:type="spellStart"/>
      <w:r>
        <w:t>pdb</w:t>
      </w:r>
      <w:proofErr w:type="spellEnd"/>
      <w:r>
        <w:t xml:space="preserve"> &gt; lengths.txt</w:t>
      </w:r>
      <w:r w:rsidR="000E20DF">
        <w:t xml:space="preserve"> redirect this output to put it in a file (lengths.txt)</w:t>
      </w:r>
    </w:p>
    <w:p w14:paraId="427F7033" w14:textId="57280785" w:rsidR="000E20DF" w:rsidRDefault="000E20DF" w:rsidP="00431CF6">
      <w:pPr>
        <w:ind w:left="720"/>
      </w:pPr>
      <w:proofErr w:type="gramStart"/>
      <w:r>
        <w:t>cat</w:t>
      </w:r>
      <w:proofErr w:type="gramEnd"/>
      <w:r>
        <w:t xml:space="preserve"> lengths.txt </w:t>
      </w:r>
      <w:proofErr w:type="spellStart"/>
      <w:r>
        <w:t>printscreen</w:t>
      </w:r>
      <w:proofErr w:type="spellEnd"/>
      <w:r>
        <w:t xml:space="preserve"> of the content of the file</w:t>
      </w:r>
    </w:p>
    <w:p w14:paraId="2E0028C0" w14:textId="6DAB53E2" w:rsidR="000E20DF" w:rsidRDefault="000E20DF" w:rsidP="00431CF6">
      <w:pPr>
        <w:ind w:left="720"/>
      </w:pPr>
      <w:proofErr w:type="gramStart"/>
      <w:r>
        <w:t>sort</w:t>
      </w:r>
      <w:proofErr w:type="gramEnd"/>
      <w:r>
        <w:t xml:space="preserve"> –n lengths.txt: sort the content</w:t>
      </w:r>
    </w:p>
    <w:p w14:paraId="2B1D0C7F" w14:textId="76A98259" w:rsidR="00631090" w:rsidRDefault="00631090" w:rsidP="00431CF6">
      <w:pPr>
        <w:ind w:left="720"/>
      </w:pPr>
      <w:proofErr w:type="spellStart"/>
      <w:proofErr w:type="gramStart"/>
      <w:r w:rsidRPr="00631090">
        <w:t>wc</w:t>
      </w:r>
      <w:proofErr w:type="spellEnd"/>
      <w:proofErr w:type="gramEnd"/>
      <w:r w:rsidRPr="00631090">
        <w:t xml:space="preserve"> -l *.</w:t>
      </w:r>
      <w:proofErr w:type="spellStart"/>
      <w:r w:rsidRPr="00631090">
        <w:t>pdb</w:t>
      </w:r>
      <w:proofErr w:type="spellEnd"/>
      <w:r w:rsidRPr="00631090">
        <w:t xml:space="preserve"> | sort -n |head -3</w:t>
      </w:r>
      <w:r>
        <w:t xml:space="preserve"> show the first three of the sorted content</w:t>
      </w:r>
    </w:p>
    <w:p w14:paraId="69620E05" w14:textId="10DC1AF2" w:rsidR="00A12C76" w:rsidRDefault="00A12C76" w:rsidP="00431CF6">
      <w:pPr>
        <w:ind w:left="720"/>
      </w:pPr>
      <w:proofErr w:type="spellStart"/>
      <w:proofErr w:type="gramStart"/>
      <w:r>
        <w:t>wc</w:t>
      </w:r>
      <w:proofErr w:type="spellEnd"/>
      <w:proofErr w:type="gramEnd"/>
      <w:r>
        <w:t xml:space="preserve"> -l *.</w:t>
      </w:r>
      <w:proofErr w:type="spellStart"/>
      <w:r>
        <w:t>pdb</w:t>
      </w:r>
      <w:proofErr w:type="spellEnd"/>
      <w:r>
        <w:t xml:space="preserve"> | sort -n |tail</w:t>
      </w:r>
      <w:r w:rsidRPr="00A12C76">
        <w:t xml:space="preserve"> -3</w:t>
      </w:r>
      <w:r>
        <w:t xml:space="preserve"> show the last three of the sorted content</w:t>
      </w:r>
    </w:p>
    <w:p w14:paraId="3F45A3D7" w14:textId="6258ABC0" w:rsidR="000E20DF" w:rsidRDefault="0053162E" w:rsidP="00431CF6">
      <w:pPr>
        <w:ind w:left="720"/>
      </w:pPr>
      <w:r>
        <w:t xml:space="preserve">&lt; </w:t>
      </w:r>
      <w:proofErr w:type="gramStart"/>
      <w:r>
        <w:t>redirect</w:t>
      </w:r>
      <w:proofErr w:type="gramEnd"/>
      <w:r w:rsidR="00E9066B">
        <w:t xml:space="preserve"> </w:t>
      </w:r>
      <w:proofErr w:type="spellStart"/>
      <w:r w:rsidR="00E9066B">
        <w:t>eg</w:t>
      </w:r>
      <w:proofErr w:type="spellEnd"/>
      <w:r w:rsidR="00E9066B">
        <w:t xml:space="preserve">. </w:t>
      </w:r>
      <w:proofErr w:type="spellStart"/>
      <w:proofErr w:type="gramStart"/>
      <w:r w:rsidR="00E9066B">
        <w:t>wc</w:t>
      </w:r>
      <w:proofErr w:type="spellEnd"/>
      <w:proofErr w:type="gramEnd"/>
      <w:r w:rsidR="00E9066B">
        <w:t xml:space="preserve"> –l  &lt; my data.dat</w:t>
      </w:r>
    </w:p>
    <w:p w14:paraId="1BE855CB" w14:textId="68528A1D" w:rsidR="009B13A4" w:rsidRDefault="009B13A4" w:rsidP="00431CF6">
      <w:pPr>
        <w:ind w:left="720"/>
      </w:pPr>
      <w:r>
        <w:t>&gt;</w:t>
      </w:r>
      <w:proofErr w:type="gramStart"/>
      <w:r>
        <w:t>redirect</w:t>
      </w:r>
      <w:proofErr w:type="gramEnd"/>
      <w:r>
        <w:t xml:space="preserve"> overwrite</w:t>
      </w:r>
      <w:r w:rsidR="00E9066B">
        <w:t xml:space="preserve"> into a file</w:t>
      </w:r>
    </w:p>
    <w:p w14:paraId="4A074CFB" w14:textId="4F8F96D4" w:rsidR="00431CF6" w:rsidRDefault="0053162E" w:rsidP="002106ED">
      <w:pPr>
        <w:ind w:left="720"/>
      </w:pPr>
      <w:r>
        <w:t xml:space="preserve">&gt;&gt; </w:t>
      </w:r>
      <w:proofErr w:type="gramStart"/>
      <w:r>
        <w:t>double</w:t>
      </w:r>
      <w:proofErr w:type="gramEnd"/>
      <w:r>
        <w:t xml:space="preserve"> redirect</w:t>
      </w:r>
      <w:r w:rsidR="009B13A4">
        <w:t xml:space="preserve"> append </w:t>
      </w:r>
      <w:r w:rsidR="002106ED">
        <w:t>(add to the bottom of the last line in the file)</w:t>
      </w:r>
    </w:p>
    <w:p w14:paraId="4EF5951C" w14:textId="0E889E15" w:rsidR="00927FD8" w:rsidRDefault="00927FD8" w:rsidP="00927FD8">
      <w:proofErr w:type="gramStart"/>
      <w:r>
        <w:t>for</w:t>
      </w:r>
      <w:proofErr w:type="gramEnd"/>
      <w:r>
        <w:t xml:space="preserve"> </w:t>
      </w:r>
      <w:r w:rsidR="00FA755C">
        <w:t xml:space="preserve">loop: </w:t>
      </w:r>
    </w:p>
    <w:p w14:paraId="6489C2B1" w14:textId="127FA8F1" w:rsidR="00FA755C" w:rsidRDefault="00FA755C" w:rsidP="00FA755C">
      <w:r>
        <w:t xml:space="preserve">&gt; </w:t>
      </w:r>
      <w:proofErr w:type="spellStart"/>
      <w:proofErr w:type="gramStart"/>
      <w:r>
        <w:t>siqi</w:t>
      </w:r>
      <w:proofErr w:type="gramEnd"/>
      <w:r>
        <w:t>-zhus-computer:creatures</w:t>
      </w:r>
      <w:proofErr w:type="spellEnd"/>
      <w:r>
        <w:t xml:space="preserve"> </w:t>
      </w:r>
      <w:proofErr w:type="spellStart"/>
      <w:r>
        <w:t>jsqzhu</w:t>
      </w:r>
      <w:proofErr w:type="spellEnd"/>
      <w:r>
        <w:t xml:space="preserve">$ for </w:t>
      </w:r>
      <w:r w:rsidRPr="00074407">
        <w:rPr>
          <w:b/>
        </w:rPr>
        <w:t>filename</w:t>
      </w:r>
      <w:r>
        <w:t xml:space="preserve"> in unicorn.dat basilisk.dat</w:t>
      </w:r>
    </w:p>
    <w:p w14:paraId="13FEFBA3" w14:textId="77777777" w:rsidR="00FA755C" w:rsidRDefault="00FA755C" w:rsidP="00FA755C">
      <w:r>
        <w:t xml:space="preserve">&gt; </w:t>
      </w:r>
      <w:proofErr w:type="gramStart"/>
      <w:r w:rsidRPr="00195E69">
        <w:rPr>
          <w:color w:val="FF6600"/>
        </w:rPr>
        <w:t>do</w:t>
      </w:r>
      <w:proofErr w:type="gramEnd"/>
    </w:p>
    <w:p w14:paraId="38084EF1" w14:textId="4D443D63" w:rsidR="00FA755C" w:rsidRDefault="00FA755C" w:rsidP="00FA755C">
      <w:r>
        <w:t xml:space="preserve">&gt; </w:t>
      </w:r>
      <w:proofErr w:type="gramStart"/>
      <w:r>
        <w:t>head</w:t>
      </w:r>
      <w:proofErr w:type="gramEnd"/>
      <w:r>
        <w:t xml:space="preserve"> -3 </w:t>
      </w:r>
      <w:r w:rsidRPr="00074407">
        <w:rPr>
          <w:b/>
        </w:rPr>
        <w:t>$filename</w:t>
      </w:r>
      <w:r w:rsidR="00074407">
        <w:rPr>
          <w:b/>
        </w:rPr>
        <w:t xml:space="preserve"> </w:t>
      </w:r>
      <w:r w:rsidR="00074407" w:rsidRPr="00074407">
        <w:t>(</w:t>
      </w:r>
      <w:r w:rsidR="00074407">
        <w:t>display the first three lines in the said file</w:t>
      </w:r>
      <w:r w:rsidR="00EC0AD9">
        <w:t>, note the use of $</w:t>
      </w:r>
      <w:r w:rsidR="00074407" w:rsidRPr="00074407">
        <w:t>)</w:t>
      </w:r>
    </w:p>
    <w:p w14:paraId="2A25373D" w14:textId="31C94C44" w:rsidR="00FA755C" w:rsidRDefault="00FA755C" w:rsidP="00FA755C">
      <w:r>
        <w:t xml:space="preserve">&gt; </w:t>
      </w:r>
      <w:proofErr w:type="gramStart"/>
      <w:r w:rsidRPr="00195E69">
        <w:rPr>
          <w:color w:val="FF6600"/>
        </w:rPr>
        <w:t>done</w:t>
      </w:r>
      <w:proofErr w:type="gramEnd"/>
    </w:p>
    <w:p w14:paraId="1DFF0F03" w14:textId="77777777" w:rsidR="001D0878" w:rsidRDefault="001D0878" w:rsidP="001D0878"/>
    <w:p w14:paraId="498F4FB8" w14:textId="56A280F4" w:rsidR="00B90690" w:rsidRDefault="00C47F27" w:rsidP="00B90690">
      <w:r>
        <w:t>&gt;</w:t>
      </w:r>
      <w:proofErr w:type="spellStart"/>
      <w:proofErr w:type="gramStart"/>
      <w:r w:rsidR="00B90690">
        <w:t>siqi</w:t>
      </w:r>
      <w:proofErr w:type="gramEnd"/>
      <w:r w:rsidR="00B90690">
        <w:t>-zhus-computer:creatures</w:t>
      </w:r>
      <w:proofErr w:type="spellEnd"/>
      <w:r w:rsidR="00B90690">
        <w:t xml:space="preserve"> </w:t>
      </w:r>
      <w:proofErr w:type="spellStart"/>
      <w:r w:rsidR="00B90690">
        <w:t>jsqzhu</w:t>
      </w:r>
      <w:proofErr w:type="spellEnd"/>
      <w:r w:rsidR="00B90690">
        <w:t>$ for filename in *.</w:t>
      </w:r>
      <w:proofErr w:type="spellStart"/>
      <w:r w:rsidR="00B90690">
        <w:t>dat</w:t>
      </w:r>
      <w:proofErr w:type="spellEnd"/>
    </w:p>
    <w:p w14:paraId="19F22408" w14:textId="77777777" w:rsidR="00B90690" w:rsidRDefault="00B90690" w:rsidP="00B90690">
      <w:r>
        <w:t xml:space="preserve">&gt; </w:t>
      </w:r>
      <w:proofErr w:type="gramStart"/>
      <w:r>
        <w:t>do</w:t>
      </w:r>
      <w:proofErr w:type="gramEnd"/>
    </w:p>
    <w:p w14:paraId="74DD7BEF" w14:textId="77777777" w:rsidR="00B90690" w:rsidRDefault="00B90690" w:rsidP="00B90690">
      <w:r>
        <w:t xml:space="preserve">&gt; </w:t>
      </w:r>
      <w:proofErr w:type="gramStart"/>
      <w:r>
        <w:t>echo</w:t>
      </w:r>
      <w:proofErr w:type="gramEnd"/>
      <w:r>
        <w:t xml:space="preserve"> $filename </w:t>
      </w:r>
    </w:p>
    <w:p w14:paraId="795D06BE" w14:textId="6FE869FF" w:rsidR="00B90690" w:rsidRDefault="00B90690" w:rsidP="00B90690">
      <w:r>
        <w:lastRenderedPageBreak/>
        <w:t>(</w:t>
      </w:r>
      <w:proofErr w:type="gramStart"/>
      <w:r>
        <w:t>print</w:t>
      </w:r>
      <w:proofErr w:type="gramEnd"/>
      <w:r>
        <w:t xml:space="preserve"> to the screen, in this case print file name, or </w:t>
      </w:r>
      <w:r w:rsidRPr="00B90690">
        <w:t>### ${filename}###</w:t>
      </w:r>
      <w:r>
        <w:t xml:space="preserve"> for readability)</w:t>
      </w:r>
    </w:p>
    <w:p w14:paraId="00D89DF0" w14:textId="5E959752" w:rsidR="00B90690" w:rsidRDefault="00B90690" w:rsidP="00B90690">
      <w:r>
        <w:t xml:space="preserve">&gt; </w:t>
      </w:r>
      <w:proofErr w:type="gramStart"/>
      <w:r>
        <w:t>head</w:t>
      </w:r>
      <w:proofErr w:type="gramEnd"/>
      <w:r>
        <w:t xml:space="preserve"> -5 $filename | tail -3 (list</w:t>
      </w:r>
      <w:r w:rsidR="007C50AA">
        <w:t xml:space="preserve"> the last three lines</w:t>
      </w:r>
      <w:r w:rsidR="002709E2">
        <w:t>)</w:t>
      </w:r>
    </w:p>
    <w:p w14:paraId="6E8F1341" w14:textId="112FBDDB" w:rsidR="00B90690" w:rsidRDefault="00B90690" w:rsidP="00B90690">
      <w:r>
        <w:t xml:space="preserve">&gt; </w:t>
      </w:r>
      <w:proofErr w:type="gramStart"/>
      <w:r>
        <w:t>done</w:t>
      </w:r>
      <w:proofErr w:type="gramEnd"/>
    </w:p>
    <w:p w14:paraId="687E6F1C" w14:textId="77777777" w:rsidR="008C650A" w:rsidRDefault="008C650A" w:rsidP="00946AD2"/>
    <w:p w14:paraId="58A54059" w14:textId="5605F9E1" w:rsidR="00C47F27" w:rsidRDefault="00C47F27" w:rsidP="00946AD2">
      <w:proofErr w:type="gramStart"/>
      <w:r>
        <w:t>bash</w:t>
      </w:r>
      <w:proofErr w:type="gramEnd"/>
      <w:r>
        <w:t xml:space="preserve"> </w:t>
      </w:r>
      <w:proofErr w:type="spellStart"/>
      <w:r>
        <w:t>goostats</w:t>
      </w:r>
      <w:proofErr w:type="spellEnd"/>
      <w:r>
        <w:t xml:space="preserve"> (filename output filename) call </w:t>
      </w:r>
      <w:proofErr w:type="spellStart"/>
      <w:r>
        <w:t>goostats</w:t>
      </w:r>
      <w:proofErr w:type="spellEnd"/>
      <w:r>
        <w:t xml:space="preserve"> (stats program)</w:t>
      </w:r>
    </w:p>
    <w:p w14:paraId="0D4024A8" w14:textId="46701839" w:rsidR="00971D6D" w:rsidRDefault="00971D6D" w:rsidP="00946AD2">
      <w:r>
        <w:t>&gt;</w:t>
      </w:r>
      <w:proofErr w:type="gramStart"/>
      <w:r w:rsidRPr="00971D6D">
        <w:t>for</w:t>
      </w:r>
      <w:proofErr w:type="gramEnd"/>
      <w:r w:rsidRPr="00971D6D">
        <w:t xml:space="preserve"> </w:t>
      </w:r>
      <w:proofErr w:type="spellStart"/>
      <w:r w:rsidRPr="00971D6D">
        <w:t>datafile</w:t>
      </w:r>
      <w:proofErr w:type="spellEnd"/>
      <w:r w:rsidRPr="00971D6D">
        <w:t xml:space="preserve"> in *[AB].txt; do echo $</w:t>
      </w:r>
      <w:proofErr w:type="spellStart"/>
      <w:r w:rsidRPr="00971D6D">
        <w:t>datafile</w:t>
      </w:r>
      <w:proofErr w:type="spellEnd"/>
      <w:r w:rsidRPr="00971D6D">
        <w:t xml:space="preserve">; bash </w:t>
      </w:r>
      <w:proofErr w:type="spellStart"/>
      <w:r w:rsidRPr="00971D6D">
        <w:t>goostats</w:t>
      </w:r>
      <w:proofErr w:type="spellEnd"/>
      <w:r w:rsidRPr="00971D6D">
        <w:t xml:space="preserve"> $</w:t>
      </w:r>
      <w:proofErr w:type="spellStart"/>
      <w:r w:rsidRPr="00971D6D">
        <w:t>datafile</w:t>
      </w:r>
      <w:proofErr w:type="spellEnd"/>
      <w:r w:rsidRPr="00971D6D">
        <w:t xml:space="preserve"> stat-$</w:t>
      </w:r>
      <w:proofErr w:type="spellStart"/>
      <w:r w:rsidRPr="00971D6D">
        <w:t>datafile</w:t>
      </w:r>
      <w:proofErr w:type="spellEnd"/>
      <w:r w:rsidRPr="00971D6D">
        <w:t>; done</w:t>
      </w:r>
    </w:p>
    <w:p w14:paraId="32A1FD99" w14:textId="77777777" w:rsidR="00314560" w:rsidRDefault="00314560" w:rsidP="00946AD2"/>
    <w:p w14:paraId="555E2C0E" w14:textId="1E5E7498" w:rsidR="00971D6D" w:rsidRDefault="00E97FE6" w:rsidP="00946AD2">
      <w:proofErr w:type="gramStart"/>
      <w:r>
        <w:t>find</w:t>
      </w:r>
      <w:proofErr w:type="gramEnd"/>
      <w:r>
        <w:t xml:space="preserve"> . –</w:t>
      </w:r>
      <w:proofErr w:type="gramStart"/>
      <w:r>
        <w:t>name</w:t>
      </w:r>
      <w:proofErr w:type="gramEnd"/>
      <w:r>
        <w:t xml:space="preserve"> *.txt does not expand within the directory</w:t>
      </w:r>
    </w:p>
    <w:p w14:paraId="5D2B4416" w14:textId="28ABA344" w:rsidR="00E97FE6" w:rsidRDefault="00E97FE6" w:rsidP="00E97FE6">
      <w:proofErr w:type="gramStart"/>
      <w:r>
        <w:t>find</w:t>
      </w:r>
      <w:proofErr w:type="gramEnd"/>
      <w:r>
        <w:t xml:space="preserve"> . –</w:t>
      </w:r>
      <w:proofErr w:type="gramStart"/>
      <w:r>
        <w:t>name</w:t>
      </w:r>
      <w:proofErr w:type="gramEnd"/>
      <w:r>
        <w:t xml:space="preserve"> ‘*.txt’ expand within the directory</w:t>
      </w:r>
    </w:p>
    <w:p w14:paraId="74939796" w14:textId="77777777" w:rsidR="00E97FE6" w:rsidRDefault="00E97FE6" w:rsidP="00946AD2"/>
    <w:p w14:paraId="67D0760A" w14:textId="5EEA5408" w:rsidR="00E97FE6" w:rsidRDefault="00E97FE6" w:rsidP="00946AD2">
      <w:proofErr w:type="gramStart"/>
      <w:r>
        <w:t>find</w:t>
      </w:r>
      <w:proofErr w:type="gramEnd"/>
      <w:r>
        <w:t xml:space="preserve"> . –</w:t>
      </w:r>
      <w:proofErr w:type="gramStart"/>
      <w:r>
        <w:t>type</w:t>
      </w:r>
      <w:proofErr w:type="gramEnd"/>
      <w:r>
        <w:t xml:space="preserve"> f</w:t>
      </w:r>
    </w:p>
    <w:p w14:paraId="624E7487" w14:textId="77777777" w:rsidR="00314560" w:rsidRDefault="00314560" w:rsidP="00946AD2"/>
    <w:p w14:paraId="17627E88" w14:textId="1CD44CDC" w:rsidR="00946AD2" w:rsidRDefault="00946AD2" w:rsidP="00954A3F">
      <w:pPr>
        <w:outlineLvl w:val="0"/>
      </w:pPr>
      <w:r>
        <w:t>My\ Documents: back slash</w:t>
      </w:r>
      <w:r w:rsidR="00AE79A6">
        <w:t>??</w:t>
      </w:r>
    </w:p>
    <w:p w14:paraId="1A5E9A05" w14:textId="77777777" w:rsidR="004A39EB" w:rsidRDefault="004A39EB" w:rsidP="004A39EB">
      <w:proofErr w:type="gramStart"/>
      <w:r>
        <w:t>control</w:t>
      </w:r>
      <w:proofErr w:type="gramEnd"/>
      <w:r>
        <w:t xml:space="preserve"> r</w:t>
      </w:r>
    </w:p>
    <w:p w14:paraId="1C4F78CE" w14:textId="6090257B" w:rsidR="00927FD8" w:rsidRDefault="00927FD8" w:rsidP="004A39EB">
      <w:proofErr w:type="gramStart"/>
      <w:r>
        <w:t>control</w:t>
      </w:r>
      <w:proofErr w:type="gramEnd"/>
      <w:r>
        <w:t xml:space="preserve"> c: forget(forgo) what was typed</w:t>
      </w:r>
    </w:p>
    <w:p w14:paraId="540B3628" w14:textId="4D296FB4" w:rsidR="00DD4697" w:rsidRDefault="00DD4697" w:rsidP="004A39EB">
      <w:r>
        <w:t xml:space="preserve">; </w:t>
      </w:r>
      <w:proofErr w:type="gramStart"/>
      <w:r>
        <w:t>can</w:t>
      </w:r>
      <w:proofErr w:type="gramEnd"/>
      <w:r>
        <w:t xml:space="preserve"> be used to replace ENTER</w:t>
      </w:r>
    </w:p>
    <w:p w14:paraId="0E62A5CC" w14:textId="7FC80A02" w:rsidR="002709E2" w:rsidRDefault="002709E2" w:rsidP="004A39EB">
      <w:r>
        <w:t xml:space="preserve">###: </w:t>
      </w:r>
      <w:proofErr w:type="gramStart"/>
      <w:r>
        <w:t>ignore</w:t>
      </w:r>
      <w:proofErr w:type="gramEnd"/>
      <w:r>
        <w:t xml:space="preserve"> what types after..</w:t>
      </w:r>
    </w:p>
    <w:p w14:paraId="004B4C40" w14:textId="63B8F1E4" w:rsidR="00690334" w:rsidRDefault="00690334" w:rsidP="004A39EB">
      <w:proofErr w:type="gramStart"/>
      <w:r>
        <w:t>history</w:t>
      </w:r>
      <w:proofErr w:type="gramEnd"/>
    </w:p>
    <w:p w14:paraId="0E9EF4A2" w14:textId="031BADEB" w:rsidR="0014506C" w:rsidRDefault="0014506C" w:rsidP="004A39EB">
      <w:r>
        <w:t xml:space="preserve"># </w:t>
      </w:r>
      <w:proofErr w:type="gramStart"/>
      <w:r>
        <w:t>comments</w:t>
      </w:r>
      <w:proofErr w:type="gramEnd"/>
      <w:r>
        <w:t xml:space="preserve"> in </w:t>
      </w:r>
      <w:proofErr w:type="spellStart"/>
      <w:r>
        <w:t>nano</w:t>
      </w:r>
      <w:proofErr w:type="spellEnd"/>
    </w:p>
    <w:p w14:paraId="16A4F716" w14:textId="77777777" w:rsidR="00954A3F" w:rsidRDefault="00954A3F" w:rsidP="004A39EB"/>
    <w:p w14:paraId="57EBB349" w14:textId="3109B35A" w:rsidR="0014506C" w:rsidRDefault="0014506C" w:rsidP="004A39EB">
      <w:proofErr w:type="gramStart"/>
      <w:r>
        <w:t>man</w:t>
      </w:r>
      <w:proofErr w:type="gramEnd"/>
      <w:r>
        <w:t xml:space="preserve"> </w:t>
      </w:r>
      <w:proofErr w:type="spellStart"/>
      <w:r>
        <w:t>ls</w:t>
      </w:r>
      <w:proofErr w:type="spellEnd"/>
      <w:r w:rsidR="00E97FE6">
        <w:t xml:space="preserve">: display different command lines under </w:t>
      </w:r>
      <w:proofErr w:type="spellStart"/>
      <w:r w:rsidR="00E97FE6">
        <w:t>ls</w:t>
      </w:r>
      <w:proofErr w:type="spellEnd"/>
    </w:p>
    <w:p w14:paraId="2EAEE816" w14:textId="43D3D7C7" w:rsidR="00D2112D" w:rsidRDefault="00D2112D" w:rsidP="004A39EB">
      <w:proofErr w:type="gramStart"/>
      <w:r>
        <w:t>man</w:t>
      </w:r>
      <w:proofErr w:type="gramEnd"/>
      <w:r>
        <w:t xml:space="preserve"> </w:t>
      </w:r>
      <w:proofErr w:type="spellStart"/>
      <w:r>
        <w:t>g</w:t>
      </w:r>
      <w:r w:rsidR="00E97FE6">
        <w:t>r</w:t>
      </w:r>
      <w:r>
        <w:t>ep</w:t>
      </w:r>
      <w:proofErr w:type="spellEnd"/>
      <w:r w:rsidR="00E97FE6">
        <w:t xml:space="preserve">: </w:t>
      </w:r>
    </w:p>
    <w:p w14:paraId="789A7A8E" w14:textId="20CA1FD8" w:rsidR="00E97FE6" w:rsidRDefault="00E97FE6" w:rsidP="004A39EB">
      <w:r>
        <w:t>Q: escape</w:t>
      </w:r>
    </w:p>
    <w:p w14:paraId="47541575" w14:textId="6B432F85" w:rsidR="002709E2" w:rsidRDefault="00F72299" w:rsidP="004A39EB">
      <w:r>
        <w:t>Head: open the file</w:t>
      </w:r>
      <w:proofErr w:type="gramStart"/>
      <w:r>
        <w:t>..</w:t>
      </w:r>
      <w:proofErr w:type="gramEnd"/>
    </w:p>
    <w:p w14:paraId="7B409A76" w14:textId="04A36B94" w:rsidR="00A14E91" w:rsidRDefault="006754DD" w:rsidP="00954A3F">
      <w:pPr>
        <w:outlineLvl w:val="0"/>
      </w:pPr>
      <w:r>
        <w:t>2.</w:t>
      </w:r>
      <w:r w:rsidR="003B4508">
        <w:t xml:space="preserve"> </w:t>
      </w:r>
      <w:proofErr w:type="spellStart"/>
      <w:r w:rsidR="003B4508">
        <w:t>R</w:t>
      </w:r>
      <w:r w:rsidR="00A14E91">
        <w:t>Studio</w:t>
      </w:r>
      <w:proofErr w:type="spellEnd"/>
      <w:r w:rsidR="00456549">
        <w:t xml:space="preserve"> (</w:t>
      </w:r>
      <w:r w:rsidR="00456549" w:rsidRPr="00456549">
        <w:t>http://swcarpentry.github.io/r-novice-gapminder/</w:t>
      </w:r>
      <w:r w:rsidR="00456549">
        <w:t>)</w:t>
      </w:r>
    </w:p>
    <w:p w14:paraId="030C26EF" w14:textId="36D236E0" w:rsidR="00A14E91" w:rsidRDefault="00A14E91" w:rsidP="004A39EB">
      <w:proofErr w:type="gramStart"/>
      <w:r>
        <w:t>script</w:t>
      </w:r>
      <w:proofErr w:type="gramEnd"/>
      <w:r>
        <w:t xml:space="preserve">: highlight (or have cursor on the line) then </w:t>
      </w:r>
      <w:proofErr w:type="spellStart"/>
      <w:r>
        <w:t>apple+ENTER</w:t>
      </w:r>
      <w:proofErr w:type="spellEnd"/>
      <w:r>
        <w:t>/run to display</w:t>
      </w:r>
      <w:r w:rsidR="004838FE">
        <w:t xml:space="preserve"> results in console</w:t>
      </w:r>
    </w:p>
    <w:p w14:paraId="62519C18" w14:textId="77777777" w:rsidR="004838FE" w:rsidRDefault="004838FE" w:rsidP="004A39EB"/>
    <w:p w14:paraId="6FDE3B67" w14:textId="17605E22" w:rsidR="004838FE" w:rsidRDefault="004838FE" w:rsidP="004A39EB">
      <w:r>
        <w:t>1 == 1: does 1 equal 1</w:t>
      </w:r>
    </w:p>
    <w:p w14:paraId="3B99D3D5" w14:textId="05B83294" w:rsidR="004838FE" w:rsidRDefault="004838FE" w:rsidP="004A39EB">
      <w:proofErr w:type="gramStart"/>
      <w:r>
        <w:t>1 !=</w:t>
      </w:r>
      <w:proofErr w:type="gramEnd"/>
      <w:r>
        <w:t>=1: does 1 not equal 1</w:t>
      </w:r>
    </w:p>
    <w:p w14:paraId="64894D8D" w14:textId="6226A146" w:rsidR="00057ABA" w:rsidRDefault="00057ABA" w:rsidP="00057ABA">
      <w:pPr>
        <w:pStyle w:val="ListParagraph"/>
        <w:numPr>
          <w:ilvl w:val="1"/>
          <w:numId w:val="1"/>
        </w:numPr>
      </w:pPr>
      <w:r w:rsidRPr="00057ABA">
        <w:t>== 0.3/3</w:t>
      </w:r>
      <w:r>
        <w:t xml:space="preserve">: floating point errors </w:t>
      </w:r>
      <w:r>
        <w:sym w:font="Wingdings" w:char="F0E0"/>
      </w:r>
      <w:r>
        <w:t xml:space="preserve"> should be </w:t>
      </w:r>
      <w:proofErr w:type="spellStart"/>
      <w:proofErr w:type="gramStart"/>
      <w:r>
        <w:t>all.equal</w:t>
      </w:r>
      <w:proofErr w:type="spellEnd"/>
      <w:r>
        <w:t>(</w:t>
      </w:r>
      <w:proofErr w:type="gramEnd"/>
      <w:r>
        <w:t>0.1, 0.3/3)</w:t>
      </w:r>
    </w:p>
    <w:p w14:paraId="510C313F" w14:textId="750ACF73" w:rsidR="00A3546B" w:rsidRDefault="00A3546B" w:rsidP="00A3546B">
      <w:proofErr w:type="gramStart"/>
      <w:r w:rsidRPr="00A3546B">
        <w:t>x</w:t>
      </w:r>
      <w:proofErr w:type="gramEnd"/>
      <w:r w:rsidRPr="00A3546B">
        <w:t xml:space="preserve"> </w:t>
      </w:r>
      <w:r w:rsidRPr="00745275">
        <w:rPr>
          <w:color w:val="FF6600"/>
        </w:rPr>
        <w:t>&lt;-</w:t>
      </w:r>
      <w:r w:rsidRPr="00A3546B">
        <w:t xml:space="preserve"> 1/40</w:t>
      </w:r>
      <w:r>
        <w:t>: assign value</w:t>
      </w:r>
    </w:p>
    <w:p w14:paraId="76FDCF90" w14:textId="0210B23D" w:rsidR="00A3546B" w:rsidRDefault="00A3546B" w:rsidP="00A3546B">
      <w:proofErr w:type="gramStart"/>
      <w:r>
        <w:t>naming</w:t>
      </w:r>
      <w:proofErr w:type="gramEnd"/>
      <w:r>
        <w:t xml:space="preserve"> in R studio:</w:t>
      </w:r>
    </w:p>
    <w:p w14:paraId="71AF0E70" w14:textId="77777777" w:rsidR="00A3546B" w:rsidRDefault="00A3546B" w:rsidP="00A3546B">
      <w:pPr>
        <w:ind w:left="720"/>
      </w:pPr>
      <w:proofErr w:type="spellStart"/>
      <w:proofErr w:type="gramStart"/>
      <w:r>
        <w:t>camelCase</w:t>
      </w:r>
      <w:proofErr w:type="spellEnd"/>
      <w:proofErr w:type="gramEnd"/>
      <w:r>
        <w:t xml:space="preserve"> &lt;- 5</w:t>
      </w:r>
    </w:p>
    <w:p w14:paraId="6B6751A5" w14:textId="63C9C87C" w:rsidR="00A3546B" w:rsidRDefault="00A3546B" w:rsidP="00A3546B">
      <w:pPr>
        <w:ind w:left="720"/>
      </w:pPr>
      <w:proofErr w:type="spellStart"/>
      <w:proofErr w:type="gramStart"/>
      <w:r>
        <w:t>dot.case</w:t>
      </w:r>
      <w:proofErr w:type="spellEnd"/>
      <w:proofErr w:type="gramEnd"/>
    </w:p>
    <w:p w14:paraId="18044E29" w14:textId="4F1D292B" w:rsidR="00A3546B" w:rsidRDefault="00A3546B" w:rsidP="00A3546B">
      <w:proofErr w:type="spellStart"/>
      <w:proofErr w:type="gramStart"/>
      <w:r>
        <w:t>ls</w:t>
      </w:r>
      <w:proofErr w:type="spellEnd"/>
      <w:proofErr w:type="gramEnd"/>
      <w:r>
        <w:t>()</w:t>
      </w:r>
    </w:p>
    <w:p w14:paraId="2CC13495" w14:textId="0B0B096E" w:rsidR="00A3546B" w:rsidRDefault="00A3546B" w:rsidP="00A3546B">
      <w:proofErr w:type="spellStart"/>
      <w:proofErr w:type="gramStart"/>
      <w:r>
        <w:t>ls</w:t>
      </w:r>
      <w:proofErr w:type="spellEnd"/>
      <w:proofErr w:type="gramEnd"/>
      <w:r>
        <w:t>: source code of the function (without the bracket)</w:t>
      </w:r>
    </w:p>
    <w:p w14:paraId="2ADA9E55" w14:textId="1FF8DA1A" w:rsidR="00745275" w:rsidRDefault="00745275" w:rsidP="00A3546B">
      <w:proofErr w:type="spellStart"/>
      <w:proofErr w:type="gramStart"/>
      <w:r>
        <w:t>rm</w:t>
      </w:r>
      <w:proofErr w:type="spellEnd"/>
      <w:proofErr w:type="gramEnd"/>
      <w:r>
        <w:t>(list =</w:t>
      </w:r>
      <w:proofErr w:type="spellStart"/>
      <w:r>
        <w:t>ls</w:t>
      </w:r>
      <w:proofErr w:type="spellEnd"/>
      <w:r>
        <w:t>()): remove everything</w:t>
      </w:r>
    </w:p>
    <w:p w14:paraId="28D3EC44" w14:textId="24F84CA6" w:rsidR="00745275" w:rsidRDefault="00745275" w:rsidP="00A3546B">
      <w:proofErr w:type="gramStart"/>
      <w:r w:rsidRPr="00745275">
        <w:rPr>
          <w:color w:val="FF6600"/>
        </w:rPr>
        <w:t>equal</w:t>
      </w:r>
      <w:proofErr w:type="gramEnd"/>
      <w:r w:rsidRPr="00745275">
        <w:rPr>
          <w:color w:val="FF6600"/>
        </w:rPr>
        <w:t>=:</w:t>
      </w:r>
      <w:r>
        <w:t xml:space="preserve"> give argument to the function</w:t>
      </w:r>
    </w:p>
    <w:p w14:paraId="39C532A5" w14:textId="77777777" w:rsidR="00A07495" w:rsidRDefault="00A07495" w:rsidP="00A3546B"/>
    <w:p w14:paraId="5D34A9FF" w14:textId="7F0987DB" w:rsidR="00A07495" w:rsidRDefault="00A07495" w:rsidP="00A3546B">
      <w:proofErr w:type="gramStart"/>
      <w:r>
        <w:t>vignette</w:t>
      </w:r>
      <w:proofErr w:type="gramEnd"/>
      <w:r>
        <w:t>(): list of vignette of packages installed</w:t>
      </w:r>
    </w:p>
    <w:p w14:paraId="3CE00104" w14:textId="7240BAF5" w:rsidR="00C30E55" w:rsidRDefault="00C30E55" w:rsidP="00A3546B">
      <w:proofErr w:type="gramStart"/>
      <w:r>
        <w:t>maintained</w:t>
      </w:r>
      <w:proofErr w:type="gramEnd"/>
      <w:r>
        <w:t xml:space="preserve"> by CRAN: </w:t>
      </w:r>
      <w:hyperlink r:id="rId7" w:history="1">
        <w:r w:rsidRPr="00322480">
          <w:rPr>
            <w:rStyle w:val="Hyperlink"/>
          </w:rPr>
          <w:t>https://cran.r-project.org/web/views/</w:t>
        </w:r>
      </w:hyperlink>
    </w:p>
    <w:p w14:paraId="26212271" w14:textId="662F91C0" w:rsidR="00C30E55" w:rsidRDefault="00C30E55" w:rsidP="00A3546B">
      <w:proofErr w:type="gramStart"/>
      <w:r>
        <w:t>bioinformatics</w:t>
      </w:r>
      <w:proofErr w:type="gramEnd"/>
      <w:r>
        <w:t xml:space="preserve">: </w:t>
      </w:r>
      <w:r w:rsidRPr="00C30E55">
        <w:t>http://bioconductor.org/</w:t>
      </w:r>
    </w:p>
    <w:p w14:paraId="1379D71B" w14:textId="6B6A7369" w:rsidR="00C30E55" w:rsidRDefault="00C30E55" w:rsidP="00A3546B">
      <w:proofErr w:type="spellStart"/>
      <w:proofErr w:type="gramStart"/>
      <w:r>
        <w:t>install.package</w:t>
      </w:r>
      <w:proofErr w:type="spellEnd"/>
      <w:proofErr w:type="gramEnd"/>
      <w:r>
        <w:t>(“”)</w:t>
      </w:r>
    </w:p>
    <w:p w14:paraId="6DDA8465" w14:textId="7315FD44" w:rsidR="00C30E55" w:rsidRDefault="00C30E55" w:rsidP="00A3546B">
      <w:proofErr w:type="gramStart"/>
      <w:r>
        <w:t>library</w:t>
      </w:r>
      <w:proofErr w:type="gramEnd"/>
      <w:r>
        <w:t>()</w:t>
      </w:r>
    </w:p>
    <w:p w14:paraId="223F44BA" w14:textId="703C4DF0" w:rsidR="001A2BED" w:rsidRDefault="001A2BED" w:rsidP="00A3546B">
      <w:r>
        <w:t>#</w:t>
      </w:r>
      <w:proofErr w:type="gramStart"/>
      <w:r>
        <w:t>load</w:t>
      </w:r>
      <w:proofErr w:type="gramEnd"/>
      <w:r>
        <w:t xml:space="preserve"> installed package</w:t>
      </w:r>
    </w:p>
    <w:p w14:paraId="3844B396" w14:textId="02491052" w:rsidR="00D50C50" w:rsidRDefault="000468FB" w:rsidP="00A3546B">
      <w:proofErr w:type="gramStart"/>
      <w:r>
        <w:t>assign</w:t>
      </w:r>
      <w:proofErr w:type="gramEnd"/>
      <w:r>
        <w:t xml:space="preserve"> variables: can be 5L(</w:t>
      </w:r>
      <w:proofErr w:type="spellStart"/>
      <w:r>
        <w:t>intergers</w:t>
      </w:r>
      <w:proofErr w:type="spellEnd"/>
      <w:r>
        <w:t xml:space="preserve">), 2.2 (real numbers), pi, 1+0i(complex numbers), or “software </w:t>
      </w:r>
      <w:proofErr w:type="spellStart"/>
      <w:r>
        <w:t>carperntry</w:t>
      </w:r>
      <w:proofErr w:type="spellEnd"/>
      <w:r>
        <w:t>”</w:t>
      </w:r>
    </w:p>
    <w:p w14:paraId="11041781" w14:textId="659FE718" w:rsidR="001300E6" w:rsidRDefault="001300E6" w:rsidP="00A3546B">
      <w:proofErr w:type="gramStart"/>
      <w:r>
        <w:t>x</w:t>
      </w:r>
      <w:proofErr w:type="gramEnd"/>
      <w:r>
        <w:t xml:space="preserve"> &lt;- vector(“character”, length=10)</w:t>
      </w:r>
    </w:p>
    <w:p w14:paraId="4271814C" w14:textId="53D12F9B" w:rsidR="001300E6" w:rsidRDefault="00893697" w:rsidP="00A3546B">
      <w:proofErr w:type="gramStart"/>
      <w:r>
        <w:t>x</w:t>
      </w:r>
      <w:proofErr w:type="gramEnd"/>
      <w:r>
        <w:t xml:space="preserve"> &lt;- c (1,2,3,4,5)</w:t>
      </w:r>
    </w:p>
    <w:p w14:paraId="1B1C30AB" w14:textId="0F5516E6" w:rsidR="00893697" w:rsidRDefault="00893697" w:rsidP="00A3546B">
      <w:proofErr w:type="gramStart"/>
      <w:r>
        <w:t>series</w:t>
      </w:r>
      <w:proofErr w:type="gramEnd"/>
      <w:r>
        <w:t xml:space="preserve"> &lt;- 1:10</w:t>
      </w:r>
    </w:p>
    <w:p w14:paraId="4803CE17" w14:textId="661E8F10" w:rsidR="000468FB" w:rsidRDefault="000468FB" w:rsidP="00A3546B">
      <w:proofErr w:type="spellStart"/>
      <w:proofErr w:type="gramStart"/>
      <w:r>
        <w:t>typeof</w:t>
      </w:r>
      <w:proofErr w:type="spellEnd"/>
      <w:proofErr w:type="gramEnd"/>
      <w:r>
        <w:t>() gives the different data types</w:t>
      </w:r>
    </w:p>
    <w:p w14:paraId="2C248B63" w14:textId="4E5C255C" w:rsidR="001300E6" w:rsidRDefault="000468FB" w:rsidP="00A3546B">
      <w:proofErr w:type="gramStart"/>
      <w:r>
        <w:t>is</w:t>
      </w:r>
      <w:proofErr w:type="gramEnd"/>
      <w:r>
        <w:t xml:space="preserve"> .logical(z): question is z logical?</w:t>
      </w:r>
    </w:p>
    <w:p w14:paraId="4643C306" w14:textId="77777777" w:rsidR="00996ED6" w:rsidRDefault="00996ED6" w:rsidP="00A3546B"/>
    <w:p w14:paraId="400C55EB" w14:textId="766FE791" w:rsidR="00996ED6" w:rsidRDefault="00996ED6" w:rsidP="00A3546B">
      <w:r>
        <w:t>Display:</w:t>
      </w:r>
    </w:p>
    <w:p w14:paraId="309DA089" w14:textId="169DD54B" w:rsidR="00996ED6" w:rsidRDefault="00996ED6" w:rsidP="00A3546B">
      <w:proofErr w:type="gramStart"/>
      <w:r>
        <w:t>Head(</w:t>
      </w:r>
      <w:proofErr w:type="gramEnd"/>
      <w:r>
        <w:t>x) or head(x, n=2)</w:t>
      </w:r>
    </w:p>
    <w:p w14:paraId="5DAA74A4" w14:textId="02578C90" w:rsidR="00996ED6" w:rsidRDefault="00996ED6" w:rsidP="00A3546B">
      <w:proofErr w:type="gramStart"/>
      <w:r>
        <w:t>Tail(</w:t>
      </w:r>
      <w:proofErr w:type="gramEnd"/>
      <w:r>
        <w:t>x)</w:t>
      </w:r>
    </w:p>
    <w:p w14:paraId="24C05A5E" w14:textId="5DEE3616" w:rsidR="00996ED6" w:rsidRDefault="00996ED6" w:rsidP="00A3546B">
      <w:r>
        <w:t>Note: default n=6</w:t>
      </w:r>
    </w:p>
    <w:p w14:paraId="3E139266" w14:textId="73BD25F7" w:rsidR="00996ED6" w:rsidRDefault="00996ED6" w:rsidP="00A3546B">
      <w:proofErr w:type="spellStart"/>
      <w:proofErr w:type="gramStart"/>
      <w:r>
        <w:t>str</w:t>
      </w:r>
      <w:proofErr w:type="spellEnd"/>
      <w:proofErr w:type="gramEnd"/>
      <w:r>
        <w:t>(x)</w:t>
      </w:r>
    </w:p>
    <w:p w14:paraId="3A665803" w14:textId="77777777" w:rsidR="00996ED6" w:rsidRDefault="00996ED6" w:rsidP="00A3546B"/>
    <w:p w14:paraId="599C830B" w14:textId="65745FF7" w:rsidR="00596DDA" w:rsidRDefault="00596DDA" w:rsidP="00A3546B">
      <w:r w:rsidRPr="00596DDA">
        <w:t>https://github.com/swcarpentry/r-novice-gapminder/blob/gh-pages/04-data-structures-part1.md</w:t>
      </w:r>
    </w:p>
    <w:p w14:paraId="46365523" w14:textId="77777777" w:rsidR="00596DDA" w:rsidRDefault="00596DDA" w:rsidP="00A3546B"/>
    <w:p w14:paraId="034B387F" w14:textId="0FBAB7E6" w:rsidR="00996ED6" w:rsidRDefault="00996ED6" w:rsidP="00A3546B">
      <w:r>
        <w:t>2D data:</w:t>
      </w:r>
    </w:p>
    <w:p w14:paraId="448F274E" w14:textId="77777777" w:rsidR="00996ED6" w:rsidRDefault="00996ED6" w:rsidP="00996ED6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77C30599" w14:textId="42E3B819" w:rsidR="00996ED6" w:rsidRDefault="00996ED6" w:rsidP="00996ED6">
      <w:proofErr w:type="gramStart"/>
      <w:r>
        <w:t>x</w:t>
      </w:r>
      <w:proofErr w:type="gramEnd"/>
      <w:r>
        <w:t xml:space="preserve"> &lt;- matrix (</w:t>
      </w:r>
      <w:proofErr w:type="spellStart"/>
      <w:r>
        <w:t>rnorm</w:t>
      </w:r>
      <w:proofErr w:type="spellEnd"/>
      <w:r>
        <w:t>(18),</w:t>
      </w:r>
      <w:proofErr w:type="spellStart"/>
      <w:r>
        <w:t>ncol</w:t>
      </w:r>
      <w:proofErr w:type="spellEnd"/>
      <w:r>
        <w:t xml:space="preserve">=6, </w:t>
      </w:r>
      <w:proofErr w:type="spellStart"/>
      <w:r>
        <w:t>nrow</w:t>
      </w:r>
      <w:proofErr w:type="spellEnd"/>
      <w:r>
        <w:t>=3)</w:t>
      </w:r>
    </w:p>
    <w:p w14:paraId="40120FEA" w14:textId="77777777" w:rsidR="00893697" w:rsidRDefault="00893697" w:rsidP="00A3546B"/>
    <w:p w14:paraId="2B02A907" w14:textId="5CE8DE04" w:rsidR="00893697" w:rsidRDefault="00893697" w:rsidP="00A3546B">
      <w:proofErr w:type="spellStart"/>
      <w:proofErr w:type="gramStart"/>
      <w:r>
        <w:t>as.numeric</w:t>
      </w:r>
      <w:proofErr w:type="spellEnd"/>
      <w:proofErr w:type="gramEnd"/>
      <w:r>
        <w:t>(x): convert x to numeric</w:t>
      </w:r>
    </w:p>
    <w:p w14:paraId="1C61ED2B" w14:textId="3E5038CC" w:rsidR="00E150C0" w:rsidRDefault="00E150C0" w:rsidP="00A3546B">
      <w:proofErr w:type="gramStart"/>
      <w:r>
        <w:t>as</w:t>
      </w:r>
      <w:proofErr w:type="gramEnd"/>
      <w:r>
        <w:t xml:space="preserve"> character/logical </w:t>
      </w:r>
      <w:proofErr w:type="spellStart"/>
      <w:r>
        <w:t>etc</w:t>
      </w:r>
      <w:proofErr w:type="spellEnd"/>
      <w:r>
        <w:t>…</w:t>
      </w:r>
    </w:p>
    <w:p w14:paraId="33E267FC" w14:textId="77777777" w:rsidR="00596DDA" w:rsidRDefault="00596DDA" w:rsidP="00596DDA"/>
    <w:p w14:paraId="269FD03D" w14:textId="3B193575" w:rsidR="00E150C0" w:rsidRDefault="00596DDA" w:rsidP="00A3546B">
      <w:proofErr w:type="gramStart"/>
      <w:r>
        <w:t>factor</w:t>
      </w:r>
      <w:proofErr w:type="gramEnd"/>
      <w:r>
        <w:t xml:space="preserve">: store logics (true false) as </w:t>
      </w:r>
      <w:proofErr w:type="spellStart"/>
      <w:r>
        <w:t>numerics</w:t>
      </w:r>
      <w:proofErr w:type="spellEnd"/>
    </w:p>
    <w:p w14:paraId="5C047DBD" w14:textId="6A8E4899" w:rsidR="00E150C0" w:rsidRDefault="00E150C0" w:rsidP="00A3546B">
      <w:proofErr w:type="gramStart"/>
      <w:r>
        <w:t>list</w:t>
      </w:r>
      <w:proofErr w:type="gramEnd"/>
      <w:r>
        <w:t>(): allows different data type</w:t>
      </w:r>
    </w:p>
    <w:p w14:paraId="36D7ADA0" w14:textId="6A9A22FA" w:rsidR="00E150C0" w:rsidRDefault="00E150C0" w:rsidP="00A3546B"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gramStart"/>
      <w:r>
        <w:t>x</w:t>
      </w:r>
      <w:proofErr w:type="gramEnd"/>
      <w:r>
        <w:t xml:space="preserve"> &lt;- list (1,”a”, TRUE, 1+3i)</w:t>
      </w:r>
    </w:p>
    <w:p w14:paraId="18C9830A" w14:textId="77777777" w:rsidR="00D020E8" w:rsidRDefault="00D020E8" w:rsidP="00A3546B"/>
    <w:p w14:paraId="05B4E4DD" w14:textId="2F266BA8" w:rsidR="00D020E8" w:rsidRDefault="00D020E8" w:rsidP="00A3546B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(id = c(“a”, “b, “c”, “d”), x = 1:4, y = 214:217)</w:t>
      </w:r>
    </w:p>
    <w:p w14:paraId="6FFCCF9D" w14:textId="72B39484" w:rsidR="00D020E8" w:rsidRDefault="00D020E8" w:rsidP="00A3546B">
      <w:proofErr w:type="spellStart"/>
      <w:proofErr w:type="gramStart"/>
      <w:r>
        <w:t>typeof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 is “list”</w:t>
      </w:r>
    </w:p>
    <w:p w14:paraId="6E557E71" w14:textId="22AE3BBD" w:rsidR="00D020E8" w:rsidRDefault="00D020E8" w:rsidP="00A3546B">
      <w:proofErr w:type="gramStart"/>
      <w:r>
        <w:t>class</w:t>
      </w:r>
      <w:proofErr w:type="gramEnd"/>
      <w:r>
        <w:t>(</w:t>
      </w:r>
      <w:proofErr w:type="spellStart"/>
      <w:r>
        <w:t>df</w:t>
      </w:r>
      <w:proofErr w:type="spellEnd"/>
      <w:r>
        <w:t xml:space="preserve">) is “data. </w:t>
      </w:r>
      <w:proofErr w:type="gramStart"/>
      <w:r>
        <w:t>frame</w:t>
      </w:r>
      <w:proofErr w:type="gramEnd"/>
      <w:r>
        <w:t>)</w:t>
      </w:r>
    </w:p>
    <w:p w14:paraId="4AB636E6" w14:textId="207E3CF0" w:rsidR="00490090" w:rsidRDefault="00490090" w:rsidP="00A3546B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df</w:t>
      </w:r>
      <w:proofErr w:type="spellEnd"/>
      <w:r>
        <w:t>, list(</w:t>
      </w:r>
      <w:r w:rsidR="00C56B2F">
        <w:t>)):</w:t>
      </w:r>
    </w:p>
    <w:p w14:paraId="73D44F67" w14:textId="77777777" w:rsidR="00E150C0" w:rsidRDefault="00E150C0" w:rsidP="00A3546B"/>
    <w:p w14:paraId="475E030F" w14:textId="5C095047" w:rsidR="00787CA6" w:rsidRDefault="00787CA6" w:rsidP="00A3546B">
      <w:proofErr w:type="spellStart"/>
      <w:proofErr w:type="gramStart"/>
      <w:r>
        <w:t>my</w:t>
      </w:r>
      <w:proofErr w:type="gramEnd"/>
      <w:r>
        <w:t>_df</w:t>
      </w:r>
      <w:proofErr w:type="spellEnd"/>
      <w:r>
        <w:t xml:space="preserve"> &lt;-</w:t>
      </w:r>
      <w:proofErr w:type="spellStart"/>
      <w:r>
        <w:t>data.frame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 =, last name=)</w:t>
      </w:r>
    </w:p>
    <w:p w14:paraId="7CA83515" w14:textId="4347C9C4" w:rsidR="00787CA6" w:rsidRDefault="00787CA6" w:rsidP="00A3546B">
      <w:proofErr w:type="spellStart"/>
      <w:proofErr w:type="gramStart"/>
      <w:r>
        <w:t>str</w:t>
      </w:r>
      <w:proofErr w:type="spellEnd"/>
      <w:proofErr w:type="gramEnd"/>
      <w:r>
        <w:t>(</w:t>
      </w:r>
      <w:proofErr w:type="spellStart"/>
      <w:r>
        <w:t>my_df</w:t>
      </w:r>
      <w:proofErr w:type="spellEnd"/>
      <w:r>
        <w:t>)</w:t>
      </w:r>
    </w:p>
    <w:p w14:paraId="6C599220" w14:textId="16EE3513" w:rsidR="00787CA6" w:rsidRDefault="00787CA6" w:rsidP="00A3546B">
      <w:proofErr w:type="gramStart"/>
      <w:r>
        <w:t>class</w:t>
      </w:r>
      <w:proofErr w:type="gramEnd"/>
      <w:r>
        <w:t>(</w:t>
      </w:r>
      <w:proofErr w:type="spellStart"/>
      <w:r>
        <w:t>my_df$first_name</w:t>
      </w:r>
      <w:proofErr w:type="spellEnd"/>
      <w:r>
        <w:t xml:space="preserve">) will return factor we need character in order to </w:t>
      </w:r>
      <w:proofErr w:type="spellStart"/>
      <w:r>
        <w:t>rbind</w:t>
      </w:r>
      <w:proofErr w:type="spellEnd"/>
    </w:p>
    <w:p w14:paraId="34142CA9" w14:textId="54F35AC6" w:rsidR="00787CA6" w:rsidRDefault="00787CA6" w:rsidP="00A3546B">
      <w:proofErr w:type="spellStart"/>
      <w:proofErr w:type="gramStart"/>
      <w:r>
        <w:t>my</w:t>
      </w:r>
      <w:proofErr w:type="gramEnd"/>
      <w:r>
        <w:t>_df</w:t>
      </w:r>
      <w:proofErr w:type="spellEnd"/>
      <w:r>
        <w:t xml:space="preserve">$ &lt;- </w:t>
      </w:r>
      <w:proofErr w:type="spellStart"/>
      <w:r>
        <w:t>as.character</w:t>
      </w:r>
      <w:proofErr w:type="spellEnd"/>
      <w:r>
        <w:t>(</w:t>
      </w:r>
      <w:proofErr w:type="spellStart"/>
      <w:r>
        <w:t>my_df$first_name</w:t>
      </w:r>
      <w:proofErr w:type="spellEnd"/>
      <w:r>
        <w:t>)</w:t>
      </w:r>
    </w:p>
    <w:p w14:paraId="1FFC3A56" w14:textId="77777777" w:rsidR="000915C1" w:rsidRDefault="000915C1" w:rsidP="00A3546B"/>
    <w:p w14:paraId="02FE0A0D" w14:textId="4E043F28" w:rsidR="000915C1" w:rsidRDefault="000915C1" w:rsidP="00A3546B">
      <w:proofErr w:type="spellStart"/>
      <w:proofErr w:type="gramStart"/>
      <w:r>
        <w:t>getwd</w:t>
      </w:r>
      <w:proofErr w:type="spellEnd"/>
      <w:proofErr w:type="gramEnd"/>
      <w:r>
        <w:t>(): get/set working directory</w:t>
      </w:r>
    </w:p>
    <w:p w14:paraId="2A56BE99" w14:textId="62A22F50" w:rsidR="000915C1" w:rsidRDefault="000915C1" w:rsidP="00A3546B">
      <w:proofErr w:type="gramStart"/>
      <w:r>
        <w:t>load</w:t>
      </w:r>
      <w:proofErr w:type="gramEnd"/>
      <w:r>
        <w:t xml:space="preserve"> up file: </w:t>
      </w:r>
      <w:proofErr w:type="spellStart"/>
      <w:r w:rsidRPr="000915C1">
        <w:t>read.table</w:t>
      </w:r>
      <w:proofErr w:type="spellEnd"/>
      <w:r w:rsidRPr="000915C1">
        <w:t xml:space="preserve">(file="gapminder-FiveYearData.csv", header=TRUE, </w:t>
      </w:r>
      <w:proofErr w:type="spellStart"/>
      <w:r w:rsidRPr="000915C1">
        <w:t>sep</w:t>
      </w:r>
      <w:proofErr w:type="spellEnd"/>
      <w:r w:rsidRPr="000915C1">
        <w:t>=",")</w:t>
      </w:r>
    </w:p>
    <w:p w14:paraId="3EE32220" w14:textId="2AA0FFC4" w:rsidR="00D00126" w:rsidRDefault="00D00126" w:rsidP="00A3546B">
      <w:proofErr w:type="gramStart"/>
      <w:r>
        <w:t>options</w:t>
      </w:r>
      <w:proofErr w:type="gramEnd"/>
      <w:r>
        <w:t>()</w:t>
      </w:r>
    </w:p>
    <w:p w14:paraId="516BBCAA" w14:textId="77777777" w:rsidR="000915C1" w:rsidRDefault="000915C1" w:rsidP="00A3546B"/>
    <w:p w14:paraId="3EAA5A95" w14:textId="2861DED9" w:rsidR="00D50C50" w:rsidRDefault="00D50C50" w:rsidP="00A3546B">
      <w:proofErr w:type="spellStart"/>
      <w:proofErr w:type="gramStart"/>
      <w:r>
        <w:t>sessionInfo</w:t>
      </w:r>
      <w:proofErr w:type="spellEnd"/>
      <w:proofErr w:type="gramEnd"/>
      <w:r>
        <w:t>()</w:t>
      </w:r>
    </w:p>
    <w:p w14:paraId="05B111F6" w14:textId="77777777" w:rsidR="00A3546B" w:rsidRDefault="00A3546B" w:rsidP="00A3546B"/>
    <w:p w14:paraId="5032C760" w14:textId="398FF25D" w:rsidR="00A14E91" w:rsidRDefault="004838FE" w:rsidP="004A39EB">
      <w:r>
        <w:t xml:space="preserve"> </w:t>
      </w:r>
      <w:r w:rsidR="00A14E91">
        <w:t xml:space="preserve">[1] </w:t>
      </w:r>
      <w:proofErr w:type="gramStart"/>
      <w:r w:rsidR="00A14E91">
        <w:t>the</w:t>
      </w:r>
      <w:proofErr w:type="gramEnd"/>
      <w:r w:rsidR="00A14E91">
        <w:t xml:space="preserve"> first thing from the output</w:t>
      </w:r>
    </w:p>
    <w:p w14:paraId="2414AD46" w14:textId="4ACED14F" w:rsidR="00A14E91" w:rsidRDefault="00A14E91" w:rsidP="004A39EB">
      <w:r>
        <w:t xml:space="preserve"># </w:t>
      </w:r>
      <w:proofErr w:type="gramStart"/>
      <w:r>
        <w:t>for</w:t>
      </w:r>
      <w:proofErr w:type="gramEnd"/>
      <w:r>
        <w:t xml:space="preserve"> comment</w:t>
      </w:r>
    </w:p>
    <w:p w14:paraId="2CA2C558" w14:textId="127BAE49" w:rsidR="00A14E91" w:rsidRDefault="00A14E91" w:rsidP="004A39EB">
      <w:proofErr w:type="gramStart"/>
      <w:r>
        <w:t>?log</w:t>
      </w:r>
      <w:proofErr w:type="gramEnd"/>
      <w:r>
        <w:t xml:space="preserve"> to display </w:t>
      </w:r>
      <w:r w:rsidR="000156A6">
        <w:t>help</w:t>
      </w:r>
    </w:p>
    <w:p w14:paraId="2BADE827" w14:textId="49AFE2EE" w:rsidR="00A07495" w:rsidRDefault="00A07495" w:rsidP="004A39EB">
      <w:r>
        <w:t>?</w:t>
      </w:r>
      <w:proofErr w:type="gramStart"/>
      <w:r>
        <w:t>?log</w:t>
      </w:r>
      <w:proofErr w:type="gramEnd"/>
      <w:r>
        <w:t xml:space="preserve"> to display fussy search help</w:t>
      </w:r>
    </w:p>
    <w:p w14:paraId="2C29F2E8" w14:textId="3AAAF5A4" w:rsidR="000468FB" w:rsidRDefault="000468FB" w:rsidP="004A39EB">
      <w:r>
        <w:t>5L(L stands for integer)</w:t>
      </w:r>
    </w:p>
    <w:p w14:paraId="475ED9C0" w14:textId="77777777" w:rsidR="000915C1" w:rsidRDefault="000915C1" w:rsidP="004A39EB"/>
    <w:p w14:paraId="1CD484ED" w14:textId="3321F321" w:rsidR="000915C1" w:rsidRDefault="00705F74" w:rsidP="004A39EB">
      <w:r>
        <w:t>July 17, 2015</w:t>
      </w:r>
    </w:p>
    <w:p w14:paraId="3879160D" w14:textId="77777777" w:rsidR="00705F74" w:rsidRDefault="00705F74" w:rsidP="004A39EB"/>
    <w:p w14:paraId="184FBB21" w14:textId="7C814006" w:rsidR="00705F74" w:rsidRDefault="00705F74" w:rsidP="00954A3F">
      <w:pPr>
        <w:outlineLvl w:val="0"/>
      </w:pPr>
      <w:r>
        <w:t xml:space="preserve">3. </w:t>
      </w:r>
      <w:proofErr w:type="spellStart"/>
      <w:r>
        <w:t>Git</w:t>
      </w:r>
      <w:proofErr w:type="spellEnd"/>
      <w:r w:rsidR="00AA1FD4">
        <w:t xml:space="preserve"> (</w:t>
      </w:r>
      <w:r w:rsidR="00AA1FD4" w:rsidRPr="00AA1FD4">
        <w:t>https://en.wikipedia.org/wiki/Git_(software)</w:t>
      </w:r>
      <w:r w:rsidR="00AA1FD4">
        <w:t>)</w:t>
      </w:r>
    </w:p>
    <w:p w14:paraId="334426A5" w14:textId="02F17CBD" w:rsidR="00705F74" w:rsidRDefault="00705F74" w:rsidP="004A39EB">
      <w:proofErr w:type="spellStart"/>
      <w:r>
        <w:t>Github</w:t>
      </w:r>
      <w:proofErr w:type="spellEnd"/>
      <w:r w:rsidR="00AA1FD4">
        <w:t xml:space="preserve">: web interface for </w:t>
      </w:r>
      <w:proofErr w:type="spellStart"/>
      <w:r w:rsidR="00AA1FD4">
        <w:t>git</w:t>
      </w:r>
      <w:proofErr w:type="spellEnd"/>
      <w:r w:rsidR="00AA1FD4">
        <w:t xml:space="preserve">; a distributed version-control system. Does not need </w:t>
      </w:r>
      <w:proofErr w:type="gramStart"/>
      <w:r w:rsidR="00AA1FD4">
        <w:t>internet</w:t>
      </w:r>
      <w:proofErr w:type="gramEnd"/>
      <w:r w:rsidR="00AA1FD4">
        <w:t xml:space="preserve">; can work local </w:t>
      </w:r>
    </w:p>
    <w:p w14:paraId="4C749E81" w14:textId="77777777" w:rsidR="00705F74" w:rsidRDefault="00705F74" w:rsidP="004A39EB"/>
    <w:p w14:paraId="3016DA9B" w14:textId="77CD2853" w:rsidR="00705F74" w:rsidRDefault="00705F74" w:rsidP="004A39EB">
      <w:r>
        <w:t xml:space="preserve">Configure </w:t>
      </w:r>
      <w:proofErr w:type="spellStart"/>
      <w:r>
        <w:t>git</w:t>
      </w:r>
      <w:proofErr w:type="spellEnd"/>
      <w:r>
        <w:t xml:space="preserve"> in terminal:</w:t>
      </w:r>
    </w:p>
    <w:p w14:paraId="574D4E21" w14:textId="6A89A26B" w:rsidR="00705F74" w:rsidRDefault="00705F74" w:rsidP="00954A3F">
      <w:pPr>
        <w:outlineLvl w:val="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"Siqi Zhu"</w:t>
      </w:r>
    </w:p>
    <w:p w14:paraId="4BBB1E15" w14:textId="3D28CB19" w:rsidR="00705F74" w:rsidRDefault="00705F74" w:rsidP="00705F7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"jsqzhu@gmail.com"</w:t>
      </w:r>
    </w:p>
    <w:p w14:paraId="647DDA27" w14:textId="61044AF5" w:rsidR="00705F74" w:rsidRDefault="00705F74" w:rsidP="00705F7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color.ui</w:t>
      </w:r>
      <w:proofErr w:type="spellEnd"/>
      <w:r>
        <w:t xml:space="preserve"> "auto"</w:t>
      </w:r>
    </w:p>
    <w:p w14:paraId="4B26F1CB" w14:textId="7CBC80C7" w:rsidR="00705F74" w:rsidRDefault="00705F74" w:rsidP="00705F7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core.editor</w:t>
      </w:r>
      <w:proofErr w:type="spellEnd"/>
      <w:r>
        <w:t xml:space="preserve"> "</w:t>
      </w:r>
      <w:proofErr w:type="spellStart"/>
      <w:r>
        <w:t>nano</w:t>
      </w:r>
      <w:proofErr w:type="spellEnd"/>
      <w:r>
        <w:t>"</w:t>
      </w:r>
    </w:p>
    <w:p w14:paraId="4AC1C96C" w14:textId="66A54215" w:rsidR="00AA1FD4" w:rsidRDefault="00AA1FD4" w:rsidP="00705F74">
      <w:r>
        <w:t xml:space="preserve">$ </w:t>
      </w:r>
      <w:proofErr w:type="spellStart"/>
      <w:proofErr w:type="gramStart"/>
      <w:r w:rsidRPr="00AA1FD4">
        <w:t>git</w:t>
      </w:r>
      <w:proofErr w:type="spellEnd"/>
      <w:proofErr w:type="gramEnd"/>
      <w:r w:rsidRPr="00AA1FD4">
        <w:t xml:space="preserve"> </w:t>
      </w:r>
      <w:proofErr w:type="spellStart"/>
      <w:r w:rsidRPr="00AA1FD4">
        <w:t>config</w:t>
      </w:r>
      <w:proofErr w:type="spellEnd"/>
      <w:r w:rsidRPr="00AA1FD4">
        <w:t xml:space="preserve"> --global </w:t>
      </w:r>
      <w:proofErr w:type="spellStart"/>
      <w:r w:rsidRPr="00AA1FD4">
        <w:t>push.default</w:t>
      </w:r>
      <w:proofErr w:type="spellEnd"/>
      <w:r w:rsidRPr="00AA1FD4">
        <w:t xml:space="preserve"> current</w:t>
      </w:r>
    </w:p>
    <w:p w14:paraId="058211F8" w14:textId="73664185" w:rsidR="00AA1FD4" w:rsidRDefault="003F3D4A" w:rsidP="00705F74">
      <w:proofErr w:type="gramStart"/>
      <w:r>
        <w:t>pull</w:t>
      </w:r>
      <w:proofErr w:type="gramEnd"/>
      <w:r>
        <w:t xml:space="preserve"> from </w:t>
      </w:r>
      <w:proofErr w:type="spellStart"/>
      <w:r>
        <w:t>GitHub</w:t>
      </w:r>
      <w:proofErr w:type="spellEnd"/>
      <w:r>
        <w:t xml:space="preserve"> to local </w:t>
      </w:r>
      <w:proofErr w:type="spellStart"/>
      <w:r>
        <w:t>git</w:t>
      </w:r>
      <w:proofErr w:type="spellEnd"/>
      <w:r>
        <w:t xml:space="preserve"> repo “download”</w:t>
      </w:r>
    </w:p>
    <w:p w14:paraId="69F802A0" w14:textId="7959E528" w:rsidR="00AA1FD4" w:rsidRDefault="003F3D4A" w:rsidP="00705F74">
      <w:r>
        <w:t>$</w:t>
      </w:r>
      <w:proofErr w:type="spellStart"/>
      <w:proofErr w:type="gramStart"/>
      <w:r w:rsidRPr="003F3D4A">
        <w:t>git</w:t>
      </w:r>
      <w:proofErr w:type="spellEnd"/>
      <w:proofErr w:type="gramEnd"/>
      <w:r w:rsidRPr="003F3D4A">
        <w:t xml:space="preserve"> clone </w:t>
      </w:r>
      <w:hyperlink r:id="rId8" w:history="1">
        <w:r w:rsidR="00954A3F" w:rsidRPr="00316B74">
          <w:rPr>
            <w:rStyle w:val="Hyperlink"/>
          </w:rPr>
          <w:t>https://github.com/jsqzhu/sandbox-swc-2015-07-17.git</w:t>
        </w:r>
      </w:hyperlink>
    </w:p>
    <w:p w14:paraId="1441539E" w14:textId="26D631C5" w:rsidR="00954A3F" w:rsidRDefault="00954A3F" w:rsidP="00705F74">
      <w:r>
        <w:t>cd to that directory (on desktop)</w:t>
      </w:r>
    </w:p>
    <w:p w14:paraId="02400F43" w14:textId="682B37E8" w:rsidR="00954A3F" w:rsidRDefault="00954A3F" w:rsidP="00705F74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remote –v</w:t>
      </w:r>
    </w:p>
    <w:p w14:paraId="5D0CA1E3" w14:textId="4B49EEA1" w:rsidR="00954A3F" w:rsidRDefault="00954A3F" w:rsidP="00705F74">
      <w:r>
        <w:t>#</w:t>
      </w:r>
      <w:proofErr w:type="gramStart"/>
      <w:r>
        <w:t>shows</w:t>
      </w:r>
      <w:proofErr w:type="gramEnd"/>
      <w:r>
        <w:t xml:space="preserve"> fetch/push from origin</w:t>
      </w:r>
    </w:p>
    <w:p w14:paraId="7E695A18" w14:textId="6E54683C" w:rsidR="00954A3F" w:rsidRDefault="00954A3F" w:rsidP="00705F74">
      <w:r>
        <w:t>#</w:t>
      </w:r>
      <w:proofErr w:type="gramStart"/>
      <w:r>
        <w:t>in</w:t>
      </w:r>
      <w:proofErr w:type="gramEnd"/>
      <w:r>
        <w:t xml:space="preserve"> order to establish the “upstream”</w:t>
      </w:r>
    </w:p>
    <w:p w14:paraId="0AF752C5" w14:textId="53B7C942" w:rsidR="00954A3F" w:rsidRDefault="00954A3F" w:rsidP="00705F74">
      <w:r>
        <w:t>$</w:t>
      </w:r>
      <w:proofErr w:type="spellStart"/>
      <w:proofErr w:type="gramStart"/>
      <w:r w:rsidRPr="00954A3F">
        <w:t>git</w:t>
      </w:r>
      <w:proofErr w:type="spellEnd"/>
      <w:proofErr w:type="gramEnd"/>
      <w:r w:rsidRPr="00954A3F">
        <w:t xml:space="preserve"> remote add upstream https://github.com/lwjohnst86/sandbox-swc-2015-07-17.git</w:t>
      </w:r>
    </w:p>
    <w:p w14:paraId="64758189" w14:textId="55F58849" w:rsidR="00954A3F" w:rsidRDefault="00B54ACE" w:rsidP="00705F74">
      <w:r>
        <w:t>#</w:t>
      </w:r>
      <w:proofErr w:type="spellStart"/>
      <w:proofErr w:type="gramStart"/>
      <w:r>
        <w:t>git</w:t>
      </w:r>
      <w:proofErr w:type="spellEnd"/>
      <w:proofErr w:type="gramEnd"/>
      <w:r>
        <w:t xml:space="preserve"> does not run automatically in the </w:t>
      </w:r>
      <w:proofErr w:type="spellStart"/>
      <w:r>
        <w:t>bkgd</w:t>
      </w:r>
      <w:proofErr w:type="spellEnd"/>
    </w:p>
    <w:p w14:paraId="0F8EBB92" w14:textId="77777777" w:rsidR="00B54ACE" w:rsidRDefault="00B54ACE" w:rsidP="00705F74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status </w:t>
      </w:r>
    </w:p>
    <w:p w14:paraId="109F9FA3" w14:textId="500882F0" w:rsidR="00B54ACE" w:rsidRDefault="00B54ACE" w:rsidP="00705F74">
      <w:r>
        <w:t>#</w:t>
      </w:r>
      <w:proofErr w:type="gramStart"/>
      <w:r>
        <w:t>to</w:t>
      </w:r>
      <w:proofErr w:type="gramEnd"/>
      <w:r>
        <w:t xml:space="preserve"> track the changes</w:t>
      </w:r>
      <w:r w:rsidR="00A838D3">
        <w:t>, show different status</w:t>
      </w:r>
    </w:p>
    <w:p w14:paraId="47923BAF" w14:textId="57CE1955" w:rsidR="00A838D3" w:rsidRDefault="00A838D3" w:rsidP="00705F74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71940D46" w14:textId="48D281BF" w:rsidR="00A838D3" w:rsidRDefault="00A838D3" w:rsidP="00705F74">
      <w:r>
        <w:t>#</w:t>
      </w:r>
      <w:proofErr w:type="gramStart"/>
      <w:r>
        <w:t>get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to start tracking this folder in the .</w:t>
      </w:r>
      <w:proofErr w:type="spellStart"/>
      <w:r>
        <w:t>git</w:t>
      </w:r>
      <w:proofErr w:type="spellEnd"/>
      <w:r>
        <w:t>/ folder</w:t>
      </w:r>
    </w:p>
    <w:p w14:paraId="18AEC918" w14:textId="54B59B27" w:rsidR="00A838D3" w:rsidRDefault="00A838D3" w:rsidP="00705F74">
      <w:r>
        <w:t>$</w:t>
      </w:r>
      <w:proofErr w:type="spellStart"/>
      <w:proofErr w:type="gramStart"/>
      <w:r w:rsidR="00026DC3" w:rsidRPr="00026DC3">
        <w:t>rm</w:t>
      </w:r>
      <w:proofErr w:type="spellEnd"/>
      <w:proofErr w:type="gramEnd"/>
      <w:r w:rsidR="00026DC3" w:rsidRPr="00026DC3">
        <w:t xml:space="preserve"> -</w:t>
      </w:r>
      <w:proofErr w:type="spellStart"/>
      <w:r w:rsidR="00026DC3" w:rsidRPr="00026DC3">
        <w:t>rf</w:t>
      </w:r>
      <w:proofErr w:type="spellEnd"/>
      <w:r w:rsidR="00026DC3" w:rsidRPr="00026DC3">
        <w:t xml:space="preserve"> </w:t>
      </w:r>
      <w:proofErr w:type="spellStart"/>
      <w:r w:rsidR="00026DC3" w:rsidRPr="00026DC3">
        <w:t>git</w:t>
      </w:r>
      <w:proofErr w:type="spellEnd"/>
      <w:r w:rsidR="00026DC3" w:rsidRPr="00026DC3">
        <w:t>-playing/</w:t>
      </w:r>
      <w:r w:rsidR="00026DC3">
        <w:t xml:space="preserve"> (force remove)</w:t>
      </w:r>
    </w:p>
    <w:p w14:paraId="0414744B" w14:textId="77777777" w:rsidR="000665A0" w:rsidRDefault="000665A0" w:rsidP="00705F74"/>
    <w:p w14:paraId="1FBE1B2B" w14:textId="1AF40947" w:rsidR="000665A0" w:rsidRDefault="000665A0" w:rsidP="00705F74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add siqi-zhu.txt</w:t>
      </w:r>
    </w:p>
    <w:p w14:paraId="5B2503C1" w14:textId="075D4C3F" w:rsidR="000665A0" w:rsidRDefault="000665A0" w:rsidP="00705F74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14:paraId="51B10EF8" w14:textId="1F149873" w:rsidR="000665A0" w:rsidRDefault="000665A0" w:rsidP="00705F74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push #to upload</w:t>
      </w:r>
    </w:p>
    <w:p w14:paraId="74293B55" w14:textId="0F66FD47" w:rsidR="000665A0" w:rsidRDefault="000665A0" w:rsidP="00705F74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diff siqi-zhu.txt #shows the difference between different versions tracking changes</w:t>
      </w:r>
    </w:p>
    <w:p w14:paraId="03775F41" w14:textId="7AD7193F" w:rsidR="00C77988" w:rsidRDefault="00C77988" w:rsidP="00705F74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diff HEAD siqi-zhu.txt # shows the difference from the last commit</w:t>
      </w:r>
    </w:p>
    <w:p w14:paraId="28F0780B" w14:textId="57749836" w:rsidR="00C77988" w:rsidRDefault="00C77988" w:rsidP="00705F74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checkout HEAD~1#</w:t>
      </w:r>
      <w:r w:rsidR="00EE771B">
        <w:t xml:space="preserve">at staging area; </w:t>
      </w:r>
      <w:r w:rsidR="00542FDD">
        <w:t>useful in multi-team environment</w:t>
      </w:r>
      <w:r w:rsidR="00EE771B">
        <w:t>)</w:t>
      </w:r>
    </w:p>
    <w:p w14:paraId="36B4F700" w14:textId="2F0027F6" w:rsidR="00EE771B" w:rsidRDefault="00EE771B" w:rsidP="00705F74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reset HEAD &lt;file&gt; #pull out of the staging area, tracked but not </w:t>
      </w:r>
    </w:p>
    <w:p w14:paraId="755B34EC" w14:textId="397D0831" w:rsidR="00EE771B" w:rsidRDefault="00EE771B" w:rsidP="00705F74">
      <w:r>
        <w:t>$</w:t>
      </w:r>
      <w:proofErr w:type="spellStart"/>
      <w:proofErr w:type="gramStart"/>
      <w:r>
        <w:t>nano</w:t>
      </w:r>
      <w:proofErr w:type="spellEnd"/>
      <w:proofErr w:type="gramEnd"/>
      <w:r>
        <w:t xml:space="preserve"> .</w:t>
      </w:r>
      <w:proofErr w:type="spellStart"/>
      <w:r>
        <w:t>gitignore</w:t>
      </w:r>
      <w:proofErr w:type="spellEnd"/>
      <w:r>
        <w:t xml:space="preserve"> #tells </w:t>
      </w:r>
      <w:proofErr w:type="spellStart"/>
      <w:r>
        <w:t>git</w:t>
      </w:r>
      <w:proofErr w:type="spellEnd"/>
      <w:r>
        <w:t xml:space="preserve"> to ignore certain file</w:t>
      </w:r>
    </w:p>
    <w:p w14:paraId="0CB021BC" w14:textId="2A176ED5" w:rsidR="00EE771B" w:rsidRDefault="00EE771B" w:rsidP="00705F74">
      <w:proofErr w:type="gramStart"/>
      <w:r>
        <w:t>.</w:t>
      </w:r>
      <w:proofErr w:type="spellStart"/>
      <w:r>
        <w:t>DS</w:t>
      </w:r>
      <w:proofErr w:type="gramEnd"/>
      <w:r>
        <w:t>_Store</w:t>
      </w:r>
      <w:proofErr w:type="spellEnd"/>
    </w:p>
    <w:p w14:paraId="5C0AEC48" w14:textId="6003B1B3" w:rsidR="00EE771B" w:rsidRDefault="00EE771B" w:rsidP="00705F74">
      <w:proofErr w:type="gramStart"/>
      <w:r>
        <w:t>ignore</w:t>
      </w:r>
      <w:proofErr w:type="gramEnd"/>
      <w:r>
        <w:t>*</w:t>
      </w:r>
    </w:p>
    <w:p w14:paraId="6F366AC3" w14:textId="77777777" w:rsidR="003E6B9B" w:rsidRDefault="003E6B9B" w:rsidP="00705F74"/>
    <w:p w14:paraId="15AAAC5C" w14:textId="3B4754D0" w:rsidR="003E6B9B" w:rsidRDefault="003E6B9B" w:rsidP="00705F74">
      <w:r>
        <w:t>4. More R</w:t>
      </w:r>
    </w:p>
    <w:p w14:paraId="4FA30017" w14:textId="7896D46B" w:rsidR="003E6B9B" w:rsidRDefault="00967EB1" w:rsidP="00705F74">
      <w:r>
        <w:t>$</w:t>
      </w:r>
      <w:proofErr w:type="gramStart"/>
      <w:r w:rsidRPr="00967EB1">
        <w:t>curl</w:t>
      </w:r>
      <w:proofErr w:type="gramEnd"/>
      <w:r w:rsidRPr="00967EB1">
        <w:t xml:space="preserve"> http://blog.tomwright.ca/gapminder-FiveYearData.csv &gt; gapminder-FiveYearData.csv</w:t>
      </w:r>
    </w:p>
    <w:p w14:paraId="4D5FF6F8" w14:textId="77777777" w:rsidR="00967EB1" w:rsidRDefault="00967EB1" w:rsidP="00705F74"/>
    <w:p w14:paraId="759269B9" w14:textId="40FCE94E" w:rsidR="00967EB1" w:rsidRDefault="00967EB1" w:rsidP="00705F74">
      <w:proofErr w:type="gramStart"/>
      <w:r>
        <w:t>Summary(</w:t>
      </w:r>
      <w:proofErr w:type="gramEnd"/>
      <w:r>
        <w:t>file)</w:t>
      </w:r>
    </w:p>
    <w:p w14:paraId="418F3219" w14:textId="2D81BDFA" w:rsidR="00967EB1" w:rsidRDefault="00967EB1" w:rsidP="00705F74">
      <w:proofErr w:type="spellStart"/>
      <w:proofErr w:type="gramStart"/>
      <w:r>
        <w:t>Str</w:t>
      </w:r>
      <w:proofErr w:type="spellEnd"/>
      <w:r>
        <w:t>(</w:t>
      </w:r>
      <w:proofErr w:type="gramEnd"/>
      <w:r>
        <w:t>file)</w:t>
      </w:r>
    </w:p>
    <w:p w14:paraId="7568CCD8" w14:textId="77777777" w:rsidR="00B907B3" w:rsidRDefault="00B907B3" w:rsidP="00B907B3">
      <w:r>
        <w:t xml:space="preserve">&gt; </w:t>
      </w:r>
      <w:proofErr w:type="spellStart"/>
      <w:proofErr w:type="gramStart"/>
      <w:r>
        <w:t>typeof</w:t>
      </w:r>
      <w:proofErr w:type="spellEnd"/>
      <w:proofErr w:type="gramEnd"/>
      <w:r>
        <w:t>(</w:t>
      </w:r>
      <w:proofErr w:type="spellStart"/>
      <w:r>
        <w:t>gapminder</w:t>
      </w:r>
      <w:proofErr w:type="spellEnd"/>
      <w:r>
        <w:t>)</w:t>
      </w:r>
    </w:p>
    <w:p w14:paraId="50876311" w14:textId="77777777" w:rsidR="00B907B3" w:rsidRDefault="00B907B3" w:rsidP="00B907B3">
      <w:r>
        <w:t>[1] "</w:t>
      </w:r>
      <w:proofErr w:type="gramStart"/>
      <w:r>
        <w:t>list</w:t>
      </w:r>
      <w:proofErr w:type="gramEnd"/>
      <w:r>
        <w:t>"</w:t>
      </w:r>
    </w:p>
    <w:p w14:paraId="74F072E4" w14:textId="77777777" w:rsidR="00B907B3" w:rsidRDefault="00B907B3" w:rsidP="00B907B3">
      <w:r>
        <w:t xml:space="preserve">&gt; </w:t>
      </w:r>
      <w:proofErr w:type="gramStart"/>
      <w:r>
        <w:t>class</w:t>
      </w:r>
      <w:proofErr w:type="gramEnd"/>
      <w:r>
        <w:t>(</w:t>
      </w:r>
      <w:proofErr w:type="spellStart"/>
      <w:r>
        <w:t>gapminder</w:t>
      </w:r>
      <w:proofErr w:type="spellEnd"/>
      <w:r>
        <w:t>)</w:t>
      </w:r>
    </w:p>
    <w:p w14:paraId="01B0FAC1" w14:textId="47748E5D" w:rsidR="00B907B3" w:rsidRDefault="00B907B3" w:rsidP="00B907B3">
      <w:r>
        <w:t>[1] "</w:t>
      </w:r>
      <w:proofErr w:type="spellStart"/>
      <w:proofErr w:type="gramStart"/>
      <w:r>
        <w:t>data.frame</w:t>
      </w:r>
      <w:proofErr w:type="spellEnd"/>
      <w:proofErr w:type="gramEnd"/>
      <w:r>
        <w:t>"</w:t>
      </w:r>
    </w:p>
    <w:p w14:paraId="56E03979" w14:textId="77777777" w:rsidR="007E7C24" w:rsidRDefault="007E7C24" w:rsidP="00B907B3"/>
    <w:p w14:paraId="7309CE2A" w14:textId="3671D753" w:rsidR="007E7C24" w:rsidRDefault="007E7C24" w:rsidP="00B907B3">
      <w:proofErr w:type="spellStart"/>
      <w:proofErr w:type="gramStart"/>
      <w:r>
        <w:t>subset</w:t>
      </w:r>
      <w:r w:rsidR="008013B6">
        <w:t>ting</w:t>
      </w:r>
      <w:proofErr w:type="spellEnd"/>
      <w:proofErr w:type="gramEnd"/>
      <w:r w:rsidR="008013B6">
        <w:t>:</w:t>
      </w:r>
    </w:p>
    <w:p w14:paraId="019802B9" w14:textId="77777777" w:rsidR="008013B6" w:rsidRDefault="008013B6" w:rsidP="008013B6">
      <w:r>
        <w:t xml:space="preserve">&gt; </w:t>
      </w:r>
      <w:proofErr w:type="gramStart"/>
      <w:r>
        <w:t>populations</w:t>
      </w:r>
      <w:proofErr w:type="gramEnd"/>
      <w:r>
        <w:t xml:space="preserve"> &lt;- </w:t>
      </w:r>
      <w:proofErr w:type="spellStart"/>
      <w:r>
        <w:t>gapminder$pop</w:t>
      </w:r>
      <w:proofErr w:type="spellEnd"/>
    </w:p>
    <w:p w14:paraId="3FAD3645" w14:textId="77777777" w:rsidR="008013B6" w:rsidRDefault="008013B6" w:rsidP="008013B6">
      <w:r>
        <w:t xml:space="preserve">&gt; </w:t>
      </w:r>
      <w:proofErr w:type="spellStart"/>
      <w:proofErr w:type="gramStart"/>
      <w:r>
        <w:t>typeof</w:t>
      </w:r>
      <w:proofErr w:type="spellEnd"/>
      <w:proofErr w:type="gramEnd"/>
      <w:r>
        <w:t>(populations)</w:t>
      </w:r>
    </w:p>
    <w:p w14:paraId="7307BE58" w14:textId="77777777" w:rsidR="008013B6" w:rsidRDefault="008013B6" w:rsidP="008013B6">
      <w:r>
        <w:t>[1] "</w:t>
      </w:r>
      <w:proofErr w:type="gramStart"/>
      <w:r>
        <w:t>double</w:t>
      </w:r>
      <w:proofErr w:type="gramEnd"/>
      <w:r>
        <w:t>"</w:t>
      </w:r>
    </w:p>
    <w:p w14:paraId="0B1E3400" w14:textId="77777777" w:rsidR="008013B6" w:rsidRDefault="008013B6" w:rsidP="008013B6">
      <w:r>
        <w:t xml:space="preserve">&gt; </w:t>
      </w:r>
      <w:proofErr w:type="gramStart"/>
      <w:r>
        <w:t>length</w:t>
      </w:r>
      <w:proofErr w:type="gramEnd"/>
      <w:r>
        <w:t>(populations)</w:t>
      </w:r>
    </w:p>
    <w:p w14:paraId="550185AB" w14:textId="20BDAB8F" w:rsidR="008013B6" w:rsidRDefault="008013B6" w:rsidP="008013B6">
      <w:r>
        <w:t>[1] 1704</w:t>
      </w:r>
    </w:p>
    <w:p w14:paraId="485E5BB3" w14:textId="2FB08631" w:rsidR="008013B6" w:rsidRDefault="008013B6" w:rsidP="00B907B3">
      <w:proofErr w:type="gramStart"/>
      <w:r w:rsidRPr="008013B6">
        <w:t>populations</w:t>
      </w:r>
      <w:proofErr w:type="gramEnd"/>
      <w:r w:rsidRPr="008013B6">
        <w:t>[1]</w:t>
      </w:r>
      <w:r>
        <w:t xml:space="preserve">   #</w:t>
      </w:r>
      <w:proofErr w:type="spellStart"/>
      <w:r>
        <w:t>sq</w:t>
      </w:r>
      <w:proofErr w:type="spellEnd"/>
      <w:r>
        <w:t xml:space="preserve"> bracket index into something</w:t>
      </w:r>
    </w:p>
    <w:p w14:paraId="6DC089F7" w14:textId="77777777" w:rsidR="008013B6" w:rsidRDefault="008013B6" w:rsidP="008013B6">
      <w:r>
        <w:t xml:space="preserve">&gt; </w:t>
      </w:r>
      <w:proofErr w:type="gramStart"/>
      <w:r>
        <w:t>populations</w:t>
      </w:r>
      <w:proofErr w:type="gramEnd"/>
      <w:r>
        <w:t>[c(1,3,5)]</w:t>
      </w:r>
    </w:p>
    <w:p w14:paraId="276B5256" w14:textId="0E79CAA9" w:rsidR="008013B6" w:rsidRDefault="008013B6" w:rsidP="008013B6">
      <w:r>
        <w:t>[1</w:t>
      </w:r>
      <w:proofErr w:type="gramStart"/>
      <w:r>
        <w:t>]  8425333</w:t>
      </w:r>
      <w:proofErr w:type="gramEnd"/>
      <w:r>
        <w:t xml:space="preserve"> 10267083 13079460</w:t>
      </w:r>
    </w:p>
    <w:p w14:paraId="1B5C0985" w14:textId="77777777" w:rsidR="00FB4D4F" w:rsidRDefault="00FB4D4F" w:rsidP="00FB4D4F">
      <w:r>
        <w:t xml:space="preserve">&gt; </w:t>
      </w:r>
      <w:proofErr w:type="gramStart"/>
      <w:r>
        <w:t>square</w:t>
      </w:r>
      <w:proofErr w:type="gramEnd"/>
      <w:r>
        <w:t xml:space="preserve"> &lt;- magic(5)</w:t>
      </w:r>
    </w:p>
    <w:p w14:paraId="34E5E359" w14:textId="77777777" w:rsidR="00FB4D4F" w:rsidRDefault="00FB4D4F" w:rsidP="00FB4D4F">
      <w:r>
        <w:t xml:space="preserve">&gt; </w:t>
      </w:r>
      <w:proofErr w:type="gramStart"/>
      <w:r>
        <w:t>square</w:t>
      </w:r>
      <w:proofErr w:type="gramEnd"/>
    </w:p>
    <w:p w14:paraId="724F915D" w14:textId="77777777" w:rsidR="00FB4D4F" w:rsidRDefault="00FB4D4F" w:rsidP="00FB4D4F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 [</w:t>
      </w:r>
      <w:proofErr w:type="gramStart"/>
      <w:r>
        <w:t>,5</w:t>
      </w:r>
      <w:proofErr w:type="gramEnd"/>
      <w:r>
        <w:t>]</w:t>
      </w:r>
    </w:p>
    <w:p w14:paraId="71889A4A" w14:textId="77777777" w:rsidR="00FB4D4F" w:rsidRDefault="00FB4D4F" w:rsidP="00FB4D4F">
      <w:r>
        <w:t>[1,]    9    2   25   18   11</w:t>
      </w:r>
    </w:p>
    <w:p w14:paraId="2093EC51" w14:textId="77777777" w:rsidR="00FB4D4F" w:rsidRDefault="00FB4D4F" w:rsidP="00FB4D4F">
      <w:r>
        <w:t>[2,]    3   21   19   12   10</w:t>
      </w:r>
    </w:p>
    <w:p w14:paraId="65DD9466" w14:textId="77777777" w:rsidR="00FB4D4F" w:rsidRDefault="00FB4D4F" w:rsidP="00FB4D4F">
      <w:r>
        <w:t>[3,]   22   20   13    6    4</w:t>
      </w:r>
    </w:p>
    <w:p w14:paraId="0092F702" w14:textId="77777777" w:rsidR="00FB4D4F" w:rsidRDefault="00FB4D4F" w:rsidP="00FB4D4F">
      <w:r>
        <w:t>[4,]   16   14    7    5   23</w:t>
      </w:r>
    </w:p>
    <w:p w14:paraId="211AB50F" w14:textId="77777777" w:rsidR="00FB4D4F" w:rsidRDefault="00FB4D4F" w:rsidP="00FB4D4F">
      <w:r>
        <w:t>[5,]   15    8    1   24   17</w:t>
      </w:r>
    </w:p>
    <w:p w14:paraId="18A0D62C" w14:textId="77777777" w:rsidR="00FB4D4F" w:rsidRDefault="00FB4D4F" w:rsidP="00FB4D4F">
      <w:r>
        <w:t xml:space="preserve">&gt; </w:t>
      </w:r>
      <w:proofErr w:type="spellStart"/>
      <w:proofErr w:type="gramStart"/>
      <w:r>
        <w:t>typeof</w:t>
      </w:r>
      <w:proofErr w:type="spellEnd"/>
      <w:proofErr w:type="gramEnd"/>
      <w:r>
        <w:t>(square)</w:t>
      </w:r>
    </w:p>
    <w:p w14:paraId="6D450D2B" w14:textId="77777777" w:rsidR="00FB4D4F" w:rsidRDefault="00FB4D4F" w:rsidP="00FB4D4F">
      <w:r>
        <w:t>[1] "</w:t>
      </w:r>
      <w:proofErr w:type="gramStart"/>
      <w:r>
        <w:t>integer</w:t>
      </w:r>
      <w:proofErr w:type="gramEnd"/>
      <w:r>
        <w:t>"</w:t>
      </w:r>
    </w:p>
    <w:p w14:paraId="0D170F24" w14:textId="77777777" w:rsidR="00FB4D4F" w:rsidRDefault="00FB4D4F" w:rsidP="00FB4D4F">
      <w:r>
        <w:t xml:space="preserve">&gt; </w:t>
      </w:r>
      <w:proofErr w:type="gramStart"/>
      <w:r>
        <w:t>square</w:t>
      </w:r>
      <w:proofErr w:type="gramEnd"/>
      <w:r>
        <w:t>[1]</w:t>
      </w:r>
    </w:p>
    <w:p w14:paraId="48AC9226" w14:textId="77777777" w:rsidR="00FB4D4F" w:rsidRDefault="00FB4D4F" w:rsidP="00FB4D4F">
      <w:r>
        <w:t>[1] 9</w:t>
      </w:r>
    </w:p>
    <w:p w14:paraId="1F6F8CE1" w14:textId="77777777" w:rsidR="00FB4D4F" w:rsidRDefault="00FB4D4F" w:rsidP="00FB4D4F">
      <w:r>
        <w:t xml:space="preserve">&gt; </w:t>
      </w:r>
      <w:proofErr w:type="gramStart"/>
      <w:r>
        <w:t>square</w:t>
      </w:r>
      <w:proofErr w:type="gramEnd"/>
      <w:r>
        <w:t>[2,1]</w:t>
      </w:r>
    </w:p>
    <w:p w14:paraId="157C5BBF" w14:textId="77777777" w:rsidR="00FB4D4F" w:rsidRDefault="00FB4D4F" w:rsidP="00FB4D4F">
      <w:r>
        <w:t>[1] 3</w:t>
      </w:r>
    </w:p>
    <w:p w14:paraId="1A7606C1" w14:textId="10A19CC5" w:rsidR="008013B6" w:rsidRDefault="00461F39" w:rsidP="00FB4D4F">
      <w:r>
        <w:t xml:space="preserve">&gt; </w:t>
      </w:r>
      <w:proofErr w:type="gramStart"/>
      <w:r>
        <w:t>s</w:t>
      </w:r>
      <w:r w:rsidR="00FB4D4F">
        <w:t>um</w:t>
      </w:r>
      <w:proofErr w:type="gramEnd"/>
      <w:r w:rsidR="00FB4D4F">
        <w:t>(square[2,])</w:t>
      </w:r>
    </w:p>
    <w:p w14:paraId="3162681A" w14:textId="5C18FD79" w:rsidR="00FB4D4F" w:rsidRDefault="00FB4D4F" w:rsidP="00FB4D4F">
      <w:r>
        <w:t>&gt;</w:t>
      </w:r>
      <w:proofErr w:type="gramStart"/>
      <w:r w:rsidRPr="00FB4D4F">
        <w:t>short</w:t>
      </w:r>
      <w:proofErr w:type="gramEnd"/>
      <w:r w:rsidRPr="00FB4D4F">
        <w:t xml:space="preserve"> &lt;- populations[1:5]</w:t>
      </w:r>
    </w:p>
    <w:p w14:paraId="45C0F2BC" w14:textId="162CDFBB" w:rsidR="00FB4D4F" w:rsidRDefault="00FB4D4F" w:rsidP="00FB4D4F">
      <w:r>
        <w:t>&gt;</w:t>
      </w:r>
      <w:proofErr w:type="gramStart"/>
      <w:r>
        <w:t>short</w:t>
      </w:r>
      <w:proofErr w:type="gramEnd"/>
    </w:p>
    <w:p w14:paraId="25BF8F57" w14:textId="77777777" w:rsidR="00FB4D4F" w:rsidRDefault="00FB4D4F" w:rsidP="00FB4D4F">
      <w:r>
        <w:t>[1</w:t>
      </w:r>
      <w:proofErr w:type="gramStart"/>
      <w:r>
        <w:t>]  8425333</w:t>
      </w:r>
      <w:proofErr w:type="gramEnd"/>
      <w:r>
        <w:t xml:space="preserve">  9240934 10267083 11537966 13079460</w:t>
      </w:r>
    </w:p>
    <w:p w14:paraId="40EAD505" w14:textId="77777777" w:rsidR="00FB4D4F" w:rsidRDefault="00FB4D4F" w:rsidP="00FB4D4F">
      <w:r>
        <w:t xml:space="preserve">&gt; </w:t>
      </w:r>
      <w:proofErr w:type="gramStart"/>
      <w:r>
        <w:t>short</w:t>
      </w:r>
      <w:proofErr w:type="gramEnd"/>
      <w:r>
        <w:t>[c(TRUE,FALSE,TRUE,FALSE,TRUE)]</w:t>
      </w:r>
    </w:p>
    <w:p w14:paraId="0BFB078C" w14:textId="77777777" w:rsidR="00FB4D4F" w:rsidRDefault="00FB4D4F" w:rsidP="00FB4D4F">
      <w:r>
        <w:t>[1</w:t>
      </w:r>
      <w:proofErr w:type="gramStart"/>
      <w:r>
        <w:t>]  8425333</w:t>
      </w:r>
      <w:proofErr w:type="gramEnd"/>
      <w:r>
        <w:t xml:space="preserve"> 10267083 13079460</w:t>
      </w:r>
    </w:p>
    <w:p w14:paraId="385D3A76" w14:textId="528FBCB5" w:rsidR="00FB4D4F" w:rsidRDefault="00FB4D4F" w:rsidP="00FB4D4F">
      <w:r>
        <w:t xml:space="preserve">&gt; </w:t>
      </w:r>
      <w:proofErr w:type="gramStart"/>
      <w:r>
        <w:t>index</w:t>
      </w:r>
      <w:proofErr w:type="gramEnd"/>
      <w:r>
        <w:t xml:space="preserve"> &lt;-short &gt;10000000</w:t>
      </w:r>
    </w:p>
    <w:p w14:paraId="7368C408" w14:textId="77777777" w:rsidR="00FB4D4F" w:rsidRDefault="00FB4D4F" w:rsidP="00FB4D4F">
      <w:r>
        <w:t xml:space="preserve">&gt; </w:t>
      </w:r>
      <w:proofErr w:type="gramStart"/>
      <w:r>
        <w:t>short</w:t>
      </w:r>
      <w:proofErr w:type="gramEnd"/>
      <w:r>
        <w:t>[index]</w:t>
      </w:r>
    </w:p>
    <w:p w14:paraId="27406F3C" w14:textId="15356D2E" w:rsidR="00FB4D4F" w:rsidRDefault="00FB4D4F" w:rsidP="00FB4D4F">
      <w:r>
        <w:t>[1] 10267083 11537966 13079460</w:t>
      </w:r>
    </w:p>
    <w:p w14:paraId="031E2654" w14:textId="77777777" w:rsidR="00461F39" w:rsidRDefault="00461F39" w:rsidP="00FB4D4F"/>
    <w:p w14:paraId="36B10C61" w14:textId="65569771" w:rsidR="00461F39" w:rsidRDefault="00F9072F" w:rsidP="00FB4D4F">
      <w:r>
        <w:t>#</w:t>
      </w:r>
      <w:proofErr w:type="gramStart"/>
      <w:r w:rsidR="00461F39">
        <w:t>find</w:t>
      </w:r>
      <w:proofErr w:type="gramEnd"/>
      <w:r w:rsidR="00461F39">
        <w:t xml:space="preserve"> countries with populations&gt;1e7</w:t>
      </w:r>
    </w:p>
    <w:p w14:paraId="35EC87DE" w14:textId="77777777" w:rsidR="00461F39" w:rsidRDefault="00461F39" w:rsidP="00461F39">
      <w:r>
        <w:t xml:space="preserve">&gt; </w:t>
      </w:r>
      <w:proofErr w:type="gramStart"/>
      <w:r>
        <w:t>population</w:t>
      </w:r>
      <w:proofErr w:type="gramEnd"/>
      <w:r>
        <w:t>&lt;-</w:t>
      </w:r>
      <w:proofErr w:type="spellStart"/>
      <w:r>
        <w:t>gapminder$pop</w:t>
      </w:r>
      <w:proofErr w:type="spellEnd"/>
    </w:p>
    <w:p w14:paraId="4E2518B4" w14:textId="77777777" w:rsidR="00461F39" w:rsidRDefault="00461F39" w:rsidP="00461F39">
      <w:r>
        <w:t xml:space="preserve">&gt; </w:t>
      </w:r>
      <w:proofErr w:type="spellStart"/>
      <w:proofErr w:type="gramStart"/>
      <w:r>
        <w:t>bigpop</w:t>
      </w:r>
      <w:proofErr w:type="spellEnd"/>
      <w:proofErr w:type="gramEnd"/>
      <w:r>
        <w:t>&lt;-population &gt;1e7</w:t>
      </w:r>
    </w:p>
    <w:p w14:paraId="00318F0E" w14:textId="77777777" w:rsidR="00461F39" w:rsidRDefault="00461F39" w:rsidP="00461F39">
      <w:r>
        <w:t xml:space="preserve">&gt; </w:t>
      </w:r>
      <w:proofErr w:type="spellStart"/>
      <w:proofErr w:type="gramStart"/>
      <w:r>
        <w:t>typeof</w:t>
      </w:r>
      <w:proofErr w:type="spellEnd"/>
      <w:proofErr w:type="gramEnd"/>
      <w:r>
        <w:t>(</w:t>
      </w:r>
      <w:proofErr w:type="spellStart"/>
      <w:r>
        <w:t>bigpop</w:t>
      </w:r>
      <w:proofErr w:type="spellEnd"/>
      <w:r>
        <w:t>)</w:t>
      </w:r>
    </w:p>
    <w:p w14:paraId="0849C183" w14:textId="77777777" w:rsidR="00461F39" w:rsidRDefault="00461F39" w:rsidP="00461F39">
      <w:r>
        <w:t>[1] "</w:t>
      </w:r>
      <w:proofErr w:type="gramStart"/>
      <w:r>
        <w:t>logical</w:t>
      </w:r>
      <w:proofErr w:type="gramEnd"/>
      <w:r>
        <w:t>"</w:t>
      </w:r>
    </w:p>
    <w:p w14:paraId="4134B0FE" w14:textId="109185A0" w:rsidR="00461F39" w:rsidRDefault="00461F39" w:rsidP="00461F39">
      <w:r>
        <w:t xml:space="preserve">&gt; </w:t>
      </w:r>
      <w:proofErr w:type="spellStart"/>
      <w:proofErr w:type="gramStart"/>
      <w:r>
        <w:t>gapminder</w:t>
      </w:r>
      <w:proofErr w:type="spellEnd"/>
      <w:proofErr w:type="gramEnd"/>
      <w:r>
        <w:t>[</w:t>
      </w:r>
      <w:proofErr w:type="spellStart"/>
      <w:r>
        <w:t>bigpop</w:t>
      </w:r>
      <w:proofErr w:type="spellEnd"/>
      <w:r>
        <w:t>,]$country</w:t>
      </w:r>
    </w:p>
    <w:p w14:paraId="3EEFB9A7" w14:textId="77777777" w:rsidR="00FF3BAE" w:rsidRDefault="00FF3BAE" w:rsidP="00461F39"/>
    <w:p w14:paraId="7428ABC5" w14:textId="77777777" w:rsidR="00FF3BAE" w:rsidRDefault="00FF3BAE" w:rsidP="00FF3BAE">
      <w:r>
        <w:t>#</w:t>
      </w:r>
      <w:proofErr w:type="gramStart"/>
      <w:r>
        <w:t>create</w:t>
      </w:r>
      <w:proofErr w:type="gramEnd"/>
      <w:r>
        <w:t xml:space="preserve"> a linear model</w:t>
      </w:r>
    </w:p>
    <w:p w14:paraId="5752AA63" w14:textId="77777777" w:rsidR="00FF3BAE" w:rsidRDefault="00FF3BAE" w:rsidP="00FF3BAE">
      <w:proofErr w:type="gramStart"/>
      <w:r>
        <w:t>fit</w:t>
      </w:r>
      <w:proofErr w:type="gramEnd"/>
      <w:r>
        <w:t>&lt;-lm(</w:t>
      </w:r>
      <w:proofErr w:type="spellStart"/>
      <w:r>
        <w:t>pop~lifeExp,data</w:t>
      </w:r>
      <w:proofErr w:type="spellEnd"/>
      <w:r>
        <w:t>=</w:t>
      </w:r>
      <w:proofErr w:type="spellStart"/>
      <w:r>
        <w:t>gapminder</w:t>
      </w:r>
      <w:proofErr w:type="spellEnd"/>
      <w:r>
        <w:t>)</w:t>
      </w:r>
    </w:p>
    <w:p w14:paraId="0DB20819" w14:textId="195F81B1" w:rsidR="00FF3BAE" w:rsidRDefault="00FF3BAE" w:rsidP="00FF3BAE">
      <w:r>
        <w:t>#</w:t>
      </w:r>
      <w:proofErr w:type="gramStart"/>
      <w:r>
        <w:t>lm</w:t>
      </w:r>
      <w:proofErr w:type="gramEnd"/>
      <w:r>
        <w:t>=linear model, ~=given</w:t>
      </w:r>
    </w:p>
    <w:p w14:paraId="646A3813" w14:textId="77777777" w:rsidR="00E80D39" w:rsidRDefault="00E80D39" w:rsidP="00461F39"/>
    <w:p w14:paraId="79D3E876" w14:textId="77777777" w:rsidR="00E80D39" w:rsidRDefault="00E80D39" w:rsidP="00E80D39">
      <w:r>
        <w:t xml:space="preserve">&gt; </w:t>
      </w:r>
      <w:proofErr w:type="gramStart"/>
      <w:r>
        <w:t>which</w:t>
      </w:r>
      <w:proofErr w:type="gramEnd"/>
      <w:r>
        <w:t>(square[,1]&gt;2 | square[,1]&lt;16)</w:t>
      </w:r>
    </w:p>
    <w:p w14:paraId="5189FD23" w14:textId="77777777" w:rsidR="00E80D39" w:rsidRDefault="00E80D39" w:rsidP="00E80D39">
      <w:r>
        <w:t>[1] 1 2 3 4 5</w:t>
      </w:r>
    </w:p>
    <w:p w14:paraId="35C114BD" w14:textId="77777777" w:rsidR="00E80D39" w:rsidRDefault="00E80D39" w:rsidP="00E80D39">
      <w:r>
        <w:t xml:space="preserve">&gt; </w:t>
      </w:r>
      <w:proofErr w:type="gramStart"/>
      <w:r>
        <w:t>which</w:t>
      </w:r>
      <w:proofErr w:type="gramEnd"/>
      <w:r>
        <w:t>(square[,1]&gt;2 &amp; square[,1]&lt;16)</w:t>
      </w:r>
    </w:p>
    <w:p w14:paraId="59F61E5F" w14:textId="4B455526" w:rsidR="00E80D39" w:rsidRDefault="00E80D39" w:rsidP="00E80D39">
      <w:r>
        <w:t>[1] 1 2 5</w:t>
      </w:r>
    </w:p>
    <w:p w14:paraId="7249AC61" w14:textId="68836748" w:rsidR="000665A0" w:rsidRDefault="00E80D39" w:rsidP="00705F74">
      <w:r>
        <w:t xml:space="preserve"># | </w:t>
      </w:r>
      <w:proofErr w:type="gramStart"/>
      <w:r>
        <w:t>or</w:t>
      </w:r>
      <w:proofErr w:type="gramEnd"/>
      <w:r>
        <w:t>, &amp; and</w:t>
      </w:r>
    </w:p>
    <w:p w14:paraId="3DE07F60" w14:textId="141E1418" w:rsidR="00E80D39" w:rsidRDefault="00E80D39" w:rsidP="00705F74">
      <w:r>
        <w:t>#</w:t>
      </w:r>
      <w:proofErr w:type="gramStart"/>
      <w:r>
        <w:t>which</w:t>
      </w:r>
      <w:proofErr w:type="gramEnd"/>
      <w:r>
        <w:t xml:space="preserve"> returns the index whereas square alone gives True/False</w:t>
      </w:r>
    </w:p>
    <w:p w14:paraId="51321CA7" w14:textId="7ACB70A5" w:rsidR="000665A0" w:rsidRDefault="00FE7D47" w:rsidP="00705F74">
      <w:r w:rsidRPr="00FE7D47">
        <w:t xml:space="preserve">&gt; </w:t>
      </w:r>
      <w:proofErr w:type="spellStart"/>
      <w:proofErr w:type="gramStart"/>
      <w:r w:rsidRPr="00FE7D47">
        <w:t>gapminder</w:t>
      </w:r>
      <w:proofErr w:type="spellEnd"/>
      <w:proofErr w:type="gramEnd"/>
      <w:r w:rsidRPr="00FE7D47">
        <w:t>[which(</w:t>
      </w:r>
      <w:proofErr w:type="spellStart"/>
      <w:r w:rsidRPr="00FE7D47">
        <w:t>gapminder$year</w:t>
      </w:r>
      <w:proofErr w:type="spellEnd"/>
      <w:r w:rsidRPr="00FE7D47">
        <w:t xml:space="preserve"> %in% c(1952,1957)),]$year</w:t>
      </w:r>
    </w:p>
    <w:p w14:paraId="38A57A3B" w14:textId="77777777" w:rsidR="000665A0" w:rsidRDefault="000665A0" w:rsidP="00705F74"/>
    <w:p w14:paraId="30F19CF2" w14:textId="5D65553C" w:rsidR="00705F74" w:rsidRDefault="003147F9" w:rsidP="004A39EB">
      <w:proofErr w:type="gramStart"/>
      <w:r>
        <w:t>plot</w:t>
      </w:r>
      <w:proofErr w:type="gramEnd"/>
    </w:p>
    <w:p w14:paraId="3DCACE61" w14:textId="77777777" w:rsidR="003147F9" w:rsidRDefault="003147F9" w:rsidP="003147F9">
      <w:proofErr w:type="spellStart"/>
      <w:proofErr w:type="gramStart"/>
      <w:r>
        <w:t>ggplot</w:t>
      </w:r>
      <w:proofErr w:type="spellEnd"/>
      <w:proofErr w:type="gramEnd"/>
      <w:r>
        <w:t xml:space="preserve">(data = </w:t>
      </w:r>
      <w:proofErr w:type="spellStart"/>
      <w:r>
        <w:t>gapminder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lifeExp</w:t>
      </w:r>
      <w:proofErr w:type="spellEnd"/>
      <w:r>
        <w:t xml:space="preserve">, y = </w:t>
      </w:r>
      <w:proofErr w:type="spellStart"/>
      <w:r>
        <w:t>gdpPercap</w:t>
      </w:r>
      <w:proofErr w:type="spellEnd"/>
      <w:r>
        <w:t>, color=continent)) +</w:t>
      </w:r>
    </w:p>
    <w:p w14:paraId="285C3A47" w14:textId="77777777" w:rsidR="003147F9" w:rsidRDefault="003147F9" w:rsidP="003147F9">
      <w:r>
        <w:t xml:space="preserve">  </w:t>
      </w:r>
      <w:proofErr w:type="spellStart"/>
      <w:proofErr w:type="gramStart"/>
      <w:r>
        <w:t>geom</w:t>
      </w:r>
      <w:proofErr w:type="gramEnd"/>
      <w:r>
        <w:t>_point</w:t>
      </w:r>
      <w:proofErr w:type="spellEnd"/>
      <w:r>
        <w:t>()+</w:t>
      </w:r>
    </w:p>
    <w:p w14:paraId="753483DE" w14:textId="77777777" w:rsidR="003147F9" w:rsidRDefault="003147F9" w:rsidP="003147F9">
      <w:r>
        <w:t xml:space="preserve">  </w:t>
      </w:r>
      <w:proofErr w:type="gramStart"/>
      <w:r>
        <w:t>scale</w:t>
      </w:r>
      <w:proofErr w:type="gramEnd"/>
      <w:r>
        <w:t>_y_log10()+</w:t>
      </w:r>
    </w:p>
    <w:p w14:paraId="6AD736FC" w14:textId="5D1DDE1C" w:rsidR="003147F9" w:rsidRDefault="003147F9" w:rsidP="003147F9">
      <w:r>
        <w:t xml:space="preserve">  </w:t>
      </w:r>
      <w:proofErr w:type="spellStart"/>
      <w:proofErr w:type="gramStart"/>
      <w:r>
        <w:t>geom</w:t>
      </w:r>
      <w:proofErr w:type="gramEnd"/>
      <w:r>
        <w:t>_smooth</w:t>
      </w:r>
      <w:proofErr w:type="spellEnd"/>
      <w:r>
        <w:t>(method="</w:t>
      </w:r>
      <w:proofErr w:type="spellStart"/>
      <w:r>
        <w:t>lm",size</w:t>
      </w:r>
      <w:proofErr w:type="spellEnd"/>
      <w:r>
        <w:t>=1.5)</w:t>
      </w:r>
      <w:r w:rsidR="00771805">
        <w:t>+</w:t>
      </w:r>
    </w:p>
    <w:p w14:paraId="38FD010B" w14:textId="42A7F70A" w:rsidR="00771805" w:rsidRDefault="00771805" w:rsidP="003147F9">
      <w:r>
        <w:t xml:space="preserve">  </w:t>
      </w:r>
      <w:proofErr w:type="spellStart"/>
      <w:proofErr w:type="gramStart"/>
      <w:r>
        <w:t>facet</w:t>
      </w:r>
      <w:proofErr w:type="gramEnd"/>
      <w:r>
        <w:t>_wrap</w:t>
      </w:r>
      <w:proofErr w:type="spellEnd"/>
      <w:r>
        <w:t>(~continent)</w:t>
      </w:r>
    </w:p>
    <w:p w14:paraId="40BD0F3A" w14:textId="2FFE00AF" w:rsidR="00771805" w:rsidRDefault="00771805" w:rsidP="003147F9">
      <w:r>
        <w:t>#~</w:t>
      </w:r>
      <w:proofErr w:type="gramStart"/>
      <w:r>
        <w:t>means</w:t>
      </w:r>
      <w:proofErr w:type="gramEnd"/>
      <w:r>
        <w:t xml:space="preserve"> given</w:t>
      </w:r>
    </w:p>
    <w:p w14:paraId="40EE0CD3" w14:textId="77777777" w:rsidR="00F55850" w:rsidRDefault="00F55850" w:rsidP="003147F9"/>
    <w:p w14:paraId="076EE355" w14:textId="77777777" w:rsidR="00F55850" w:rsidRDefault="00F55850" w:rsidP="003147F9"/>
    <w:p w14:paraId="4413DDD7" w14:textId="77777777" w:rsidR="00F55850" w:rsidRDefault="00F55850" w:rsidP="003147F9"/>
    <w:p w14:paraId="49325028" w14:textId="77777777" w:rsidR="00F55850" w:rsidRDefault="00F55850" w:rsidP="003147F9"/>
    <w:p w14:paraId="08750EA1" w14:textId="6756CC12" w:rsidR="00F55850" w:rsidRDefault="00F55850" w:rsidP="003147F9">
      <w:proofErr w:type="gramStart"/>
      <w:r>
        <w:t>knit</w:t>
      </w:r>
      <w:proofErr w:type="gramEnd"/>
      <w:r>
        <w:t xml:space="preserve"> html/</w:t>
      </w:r>
      <w:proofErr w:type="spellStart"/>
      <w:r>
        <w:t>pdf</w:t>
      </w:r>
      <w:proofErr w:type="spellEnd"/>
    </w:p>
    <w:p w14:paraId="17B073CA" w14:textId="07DFB784" w:rsidR="00F55850" w:rsidRDefault="00F55850" w:rsidP="003147F9">
      <w:r>
        <w:t>save as .md</w:t>
      </w:r>
      <w:bookmarkStart w:id="0" w:name="_GoBack"/>
      <w:bookmarkEnd w:id="0"/>
    </w:p>
    <w:p w14:paraId="061FAD20" w14:textId="4D3136E0" w:rsidR="00937EB7" w:rsidRDefault="00937EB7" w:rsidP="003147F9">
      <w:r>
        <w:t># A heading</w:t>
      </w:r>
    </w:p>
    <w:p w14:paraId="0841539C" w14:textId="1BD377F2" w:rsidR="00937EB7" w:rsidRDefault="00937EB7" w:rsidP="003147F9">
      <w:r>
        <w:t>## A bigger heading</w:t>
      </w:r>
    </w:p>
    <w:p w14:paraId="741319D8" w14:textId="4571F751" w:rsidR="00937EB7" w:rsidRDefault="00937EB7" w:rsidP="00937EB7">
      <w:pPr>
        <w:pStyle w:val="ListParagraph"/>
        <w:numPr>
          <w:ilvl w:val="0"/>
          <w:numId w:val="18"/>
        </w:numPr>
      </w:pPr>
      <w:r>
        <w:t>A numbered bullet</w:t>
      </w:r>
    </w:p>
    <w:p w14:paraId="1AAD37CA" w14:textId="1D71C4A7" w:rsidR="00937EB7" w:rsidRDefault="00937EB7" w:rsidP="00937EB7">
      <w:pPr>
        <w:pStyle w:val="ListParagraph"/>
        <w:numPr>
          <w:ilvl w:val="0"/>
          <w:numId w:val="18"/>
        </w:numPr>
      </w:pPr>
      <w:r>
        <w:t>Another one</w:t>
      </w:r>
    </w:p>
    <w:p w14:paraId="4029C4DA" w14:textId="691396FE" w:rsidR="00937EB7" w:rsidRDefault="00937EB7" w:rsidP="00937EB7">
      <w:pPr>
        <w:pStyle w:val="ListParagraph"/>
        <w:numPr>
          <w:ilvl w:val="0"/>
          <w:numId w:val="18"/>
        </w:numPr>
      </w:pPr>
      <w:r>
        <w:t xml:space="preserve">* </w:t>
      </w:r>
      <w:proofErr w:type="gramStart"/>
      <w:r>
        <w:t>a</w:t>
      </w:r>
      <w:proofErr w:type="gramEnd"/>
      <w:r>
        <w:t xml:space="preserve"> bullet</w:t>
      </w:r>
    </w:p>
    <w:p w14:paraId="3091EBE6" w14:textId="2F947035" w:rsidR="00937EB7" w:rsidRDefault="00937EB7" w:rsidP="00937EB7">
      <w:pPr>
        <w:pStyle w:val="ListParagraph"/>
        <w:numPr>
          <w:ilvl w:val="0"/>
          <w:numId w:val="18"/>
        </w:numPr>
      </w:pPr>
      <w:r>
        <w:t>* A bullet</w:t>
      </w:r>
    </w:p>
    <w:p w14:paraId="2C447F71" w14:textId="56E4FA1C" w:rsidR="00705F74" w:rsidRDefault="00937EB7" w:rsidP="004A39EB">
      <w:r>
        <w:t>```{</w:t>
      </w:r>
      <w:proofErr w:type="gramStart"/>
      <w:r>
        <w:t>r</w:t>
      </w:r>
      <w:proofErr w:type="gramEnd"/>
      <w:r>
        <w:t>}</w:t>
      </w:r>
    </w:p>
    <w:p w14:paraId="445EB519" w14:textId="090723F7" w:rsidR="00937EB7" w:rsidRDefault="00937EB7" w:rsidP="004A39EB">
      <w:proofErr w:type="gramStart"/>
      <w:r>
        <w:t>x</w:t>
      </w:r>
      <w:proofErr w:type="gramEnd"/>
      <w:r>
        <w:t>&lt;-1:100</w:t>
      </w:r>
    </w:p>
    <w:p w14:paraId="005647A5" w14:textId="77777777" w:rsidR="00937EB7" w:rsidRDefault="00937EB7" w:rsidP="004A39EB"/>
    <w:p w14:paraId="5AD9E478" w14:textId="77777777" w:rsidR="00705F74" w:rsidRDefault="00705F74" w:rsidP="004A39EB"/>
    <w:p w14:paraId="5CD3D94A" w14:textId="77777777" w:rsidR="00996ED6" w:rsidRDefault="00996ED6" w:rsidP="004A39EB"/>
    <w:p w14:paraId="7C0746C2" w14:textId="77777777" w:rsidR="00D50C50" w:rsidRDefault="00D50C50" w:rsidP="004A39EB"/>
    <w:p w14:paraId="4AC3E4F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9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http://stanford.edu/~dbroock/broockman_kalla_aronow_lg_irregularities.pdf</w:t>
        </w:r>
      </w:hyperlink>
    </w:p>
    <w:p w14:paraId="5833CBF1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5623D23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Welcome to </w:t>
      </w:r>
      <w:proofErr w:type="spellStart"/>
      <w:r>
        <w:rPr>
          <w:rFonts w:ascii="Arial" w:hAnsi="Arial" w:cs="Arial"/>
          <w:sz w:val="26"/>
          <w:szCs w:val="26"/>
        </w:rPr>
        <w:t>MoPad</w:t>
      </w:r>
      <w:proofErr w:type="spellEnd"/>
      <w:r>
        <w:rPr>
          <w:rFonts w:ascii="Arial" w:hAnsi="Arial" w:cs="Arial"/>
          <w:sz w:val="26"/>
          <w:szCs w:val="26"/>
        </w:rPr>
        <w:t>!</w:t>
      </w:r>
    </w:p>
    <w:p w14:paraId="37435C05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2E2E0AD4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pad text is synchronized as you type, so that everyone viewing this page sees the same text.  This allows you to collaborate seamlessly on documents!</w:t>
      </w:r>
    </w:p>
    <w:p w14:paraId="376226C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4B76903C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Please be cognizant of whether you are using a public pad or private/team pad, and take appropriate precautions with data you post here</w:t>
      </w:r>
    </w:p>
    <w:p w14:paraId="1E8835E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A87915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DDE9A14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0FC9E05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</w:t>
      </w:r>
    </w:p>
    <w:p w14:paraId="4EAF180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 Software Carpentry - </w:t>
      </w:r>
      <w:proofErr w:type="spellStart"/>
      <w:r>
        <w:rPr>
          <w:rFonts w:ascii="Arial" w:hAnsi="Arial" w:cs="Arial"/>
          <w:sz w:val="26"/>
          <w:szCs w:val="26"/>
        </w:rPr>
        <w:t>SickKids</w:t>
      </w:r>
      <w:proofErr w:type="spellEnd"/>
    </w:p>
    <w:p w14:paraId="2E39C2E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10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https://etherpad.mozilla.org/YRZap32plJ</w:t>
        </w:r>
      </w:hyperlink>
    </w:p>
    <w:p w14:paraId="78F5C84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0811B293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Sample files:</w:t>
      </w:r>
    </w:p>
    <w:p w14:paraId="29FC7643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5551BF6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questions</w:t>
      </w:r>
      <w:proofErr w:type="gramEnd"/>
      <w:r>
        <w:rPr>
          <w:rFonts w:ascii="Arial" w:hAnsi="Arial" w:cs="Arial"/>
          <w:sz w:val="26"/>
          <w:szCs w:val="26"/>
        </w:rPr>
        <w:t xml:space="preserve"> 1:</w:t>
      </w:r>
    </w:p>
    <w:p w14:paraId="3C28D52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0586AB0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11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http://blog.tomwright.ca/files</w:t>
        </w:r>
      </w:hyperlink>
    </w:p>
    <w:p w14:paraId="1A5C5F0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12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http://swcarpentry.github.io/shell-novice/01-filedir.html</w:t>
        </w:r>
      </w:hyperlink>
    </w:p>
    <w:p w14:paraId="64B53799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1722D60E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13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http://swcarpentry.github.io/shell-novice/02-create.html</w:t>
        </w:r>
      </w:hyperlink>
    </w:p>
    <w:p w14:paraId="2E7A990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304D4F0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14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http://swcarpentry.github.io/shell-novice/03-pipefilter.html</w:t>
        </w:r>
      </w:hyperlink>
    </w:p>
    <w:p w14:paraId="20DD7CD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C0AE78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 Stuff:</w:t>
      </w:r>
    </w:p>
    <w:p w14:paraId="7961BC79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35886D43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data</w:t>
      </w:r>
      <w:proofErr w:type="gramEnd"/>
      <w:r>
        <w:rPr>
          <w:rFonts w:ascii="Arial" w:hAnsi="Arial" w:cs="Arial"/>
          <w:sz w:val="26"/>
          <w:szCs w:val="26"/>
        </w:rPr>
        <w:t xml:space="preserve">: </w:t>
      </w:r>
      <w:hyperlink r:id="rId15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https://github.com/resbaz/r-novice-gapminder-files</w:t>
        </w:r>
      </w:hyperlink>
    </w:p>
    <w:p w14:paraId="4DD46E31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github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repo: </w:t>
      </w:r>
      <w:hyperlink r:id="rId16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https://github.com/swcarpentry/r-novice-gapminder</w:t>
        </w:r>
      </w:hyperlink>
    </w:p>
    <w:p w14:paraId="6994393F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766511D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html</w:t>
      </w:r>
      <w:proofErr w:type="gramEnd"/>
      <w:r>
        <w:rPr>
          <w:rFonts w:ascii="Arial" w:hAnsi="Arial" w:cs="Arial"/>
          <w:sz w:val="26"/>
          <w:szCs w:val="26"/>
        </w:rPr>
        <w:t xml:space="preserve"> files:</w:t>
      </w:r>
    </w:p>
    <w:p w14:paraId="1E6AF4F3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17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http://swcarpentry.github.io/r-novice-gapminder/</w:t>
        </w:r>
      </w:hyperlink>
    </w:p>
    <w:p w14:paraId="0843C175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2A615B4E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:</w:t>
      </w:r>
    </w:p>
    <w:p w14:paraId="73F882D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18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http://swcarpentry.github.io/r-novice-gapminder/</w:t>
        </w:r>
      </w:hyperlink>
    </w:p>
    <w:p w14:paraId="1FC08B9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38B6C6C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CRAN task viewer:</w:t>
      </w:r>
    </w:p>
    <w:p w14:paraId="56F5050E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19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https://cran.r-project.org/web/views/</w:t>
        </w:r>
      </w:hyperlink>
    </w:p>
    <w:p w14:paraId="10CFC37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0D8AED8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Bioconductor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25C7DF9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20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http://www.bioconductor.org/packages/release/BiocViews.html#___Software</w:t>
        </w:r>
      </w:hyperlink>
    </w:p>
    <w:p w14:paraId="7FDA560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762291F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ggplot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manual:</w:t>
      </w:r>
    </w:p>
    <w:p w14:paraId="2746D20E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21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http://docs.ggplot2.org/current/</w:t>
        </w:r>
      </w:hyperlink>
    </w:p>
    <w:p w14:paraId="62F5196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FDC9F11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</w:t>
      </w:r>
      <w:proofErr w:type="gramEnd"/>
      <w:r>
        <w:rPr>
          <w:rFonts w:ascii="Arial" w:hAnsi="Arial" w:cs="Arial"/>
          <w:sz w:val="26"/>
          <w:szCs w:val="26"/>
        </w:rPr>
        <w:t xml:space="preserve"> inferno:</w:t>
      </w:r>
    </w:p>
    <w:p w14:paraId="7DCF4BC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22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http://www.burns-stat.com/pages/Tutor/R_inferno.pdf</w:t>
        </w:r>
      </w:hyperlink>
    </w:p>
    <w:p w14:paraId="149B143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1C62823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Stackoverflow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0A2AD08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23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http://stackoverflow.com/questions/tagged/r</w:t>
        </w:r>
      </w:hyperlink>
    </w:p>
    <w:p w14:paraId="278E7C4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24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http://stackoverflow.com/questions/5963269/how-to-make-a-great-r-reproducible-example</w:t>
        </w:r>
      </w:hyperlink>
    </w:p>
    <w:p w14:paraId="204249DF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2A18AB95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Further resources:</w:t>
      </w:r>
    </w:p>
    <w:p w14:paraId="0F7B361E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advanced</w:t>
      </w:r>
      <w:proofErr w:type="gramEnd"/>
      <w:r>
        <w:rPr>
          <w:rFonts w:ascii="Arial" w:hAnsi="Arial" w:cs="Arial"/>
          <w:sz w:val="26"/>
          <w:szCs w:val="26"/>
        </w:rPr>
        <w:t xml:space="preserve"> r - </w:t>
      </w:r>
      <w:hyperlink r:id="rId25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http://adv-r.had.co.nz/</w:t>
        </w:r>
      </w:hyperlink>
    </w:p>
    <w:p w14:paraId="04D7DF3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</w:t>
      </w:r>
      <w:proofErr w:type="gramEnd"/>
      <w:r>
        <w:rPr>
          <w:rFonts w:ascii="Arial" w:hAnsi="Arial" w:cs="Arial"/>
          <w:sz w:val="26"/>
          <w:szCs w:val="26"/>
        </w:rPr>
        <w:t xml:space="preserve"> packages - </w:t>
      </w:r>
      <w:hyperlink r:id="rId26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http://r-pkgs.had.co.nz/</w:t>
        </w:r>
      </w:hyperlink>
    </w:p>
    <w:p w14:paraId="689AEAF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1A33EE9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--------------------------------------------------------</w:t>
      </w:r>
    </w:p>
    <w:p w14:paraId="5555559F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R, day 2</w:t>
      </w:r>
    </w:p>
    <w:p w14:paraId="45C2A02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56861D5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Getting started, in your shell</w:t>
      </w:r>
    </w:p>
    <w:p w14:paraId="72210033" w14:textId="77777777" w:rsidR="005B4751" w:rsidRDefault="005B4751" w:rsidP="005B475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mkdir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gapminder</w:t>
      </w:r>
      <w:proofErr w:type="spellEnd"/>
      <w:r>
        <w:rPr>
          <w:rFonts w:ascii="Arial" w:hAnsi="Arial" w:cs="Arial"/>
          <w:sz w:val="26"/>
          <w:szCs w:val="26"/>
        </w:rPr>
        <w:t>   # create new directory</w:t>
      </w:r>
    </w:p>
    <w:p w14:paraId="7711A40D" w14:textId="77777777" w:rsidR="005B4751" w:rsidRDefault="005B4751" w:rsidP="005B475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cd </w:t>
      </w:r>
      <w:proofErr w:type="spellStart"/>
      <w:r>
        <w:rPr>
          <w:rFonts w:ascii="Arial" w:hAnsi="Arial" w:cs="Arial"/>
          <w:sz w:val="26"/>
          <w:szCs w:val="26"/>
        </w:rPr>
        <w:t>gapminder</w:t>
      </w:r>
      <w:proofErr w:type="spellEnd"/>
      <w:r>
        <w:rPr>
          <w:rFonts w:ascii="Arial" w:hAnsi="Arial" w:cs="Arial"/>
          <w:sz w:val="26"/>
          <w:szCs w:val="26"/>
        </w:rPr>
        <w:t>     # go to the directory</w:t>
      </w:r>
    </w:p>
    <w:p w14:paraId="7ACF8CEA" w14:textId="77777777" w:rsidR="005B4751" w:rsidRDefault="005B4751" w:rsidP="005B475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init</w:t>
      </w:r>
      <w:proofErr w:type="spellEnd"/>
      <w:r>
        <w:rPr>
          <w:rFonts w:ascii="Arial" w:hAnsi="Arial" w:cs="Arial"/>
          <w:sz w:val="26"/>
          <w:szCs w:val="26"/>
        </w:rPr>
        <w:t xml:space="preserve">    # initialize current directory in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</w:p>
    <w:p w14:paraId="075DF981" w14:textId="77777777" w:rsidR="005B4751" w:rsidRDefault="005B4751" w:rsidP="005B475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curl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hyperlink r:id="rId27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http://blog.tomwright.ca/gapminder-FiveYearData.csv</w:t>
        </w:r>
      </w:hyperlink>
      <w:r>
        <w:rPr>
          <w:rFonts w:ascii="Arial" w:hAnsi="Arial" w:cs="Arial"/>
          <w:sz w:val="26"/>
          <w:szCs w:val="26"/>
        </w:rPr>
        <w:t xml:space="preserve"> &gt; gapminder-FiveYearData.csv  # goes to the URL downloads file to local directory</w:t>
      </w:r>
    </w:p>
    <w:p w14:paraId="3B396D28" w14:textId="77777777" w:rsidR="005B4751" w:rsidRDefault="005B4751" w:rsidP="005B475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go</w:t>
      </w:r>
      <w:proofErr w:type="gramEnd"/>
      <w:r>
        <w:rPr>
          <w:rFonts w:ascii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sz w:val="26"/>
          <w:szCs w:val="26"/>
        </w:rPr>
        <w:t>RStudio</w:t>
      </w:r>
      <w:proofErr w:type="spellEnd"/>
      <w:r>
        <w:rPr>
          <w:rFonts w:ascii="Arial" w:hAnsi="Arial" w:cs="Arial"/>
          <w:sz w:val="26"/>
          <w:szCs w:val="26"/>
        </w:rPr>
        <w:t>, create new project using existing directory you just created (</w:t>
      </w:r>
      <w:proofErr w:type="spellStart"/>
      <w:r>
        <w:rPr>
          <w:rFonts w:ascii="Arial" w:hAnsi="Arial" w:cs="Arial"/>
          <w:sz w:val="26"/>
          <w:szCs w:val="26"/>
        </w:rPr>
        <w:t>gapminder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251D603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7300D8CC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RStudio</w:t>
      </w:r>
      <w:proofErr w:type="spellEnd"/>
      <w:r>
        <w:rPr>
          <w:rFonts w:ascii="Arial" w:hAnsi="Arial" w:cs="Arial"/>
          <w:sz w:val="26"/>
          <w:szCs w:val="26"/>
        </w:rPr>
        <w:t xml:space="preserve"> has several cheat sheets for </w:t>
      </w:r>
      <w:proofErr w:type="spellStart"/>
      <w:r>
        <w:rPr>
          <w:rFonts w:ascii="Arial" w:hAnsi="Arial" w:cs="Arial"/>
          <w:sz w:val="26"/>
          <w:szCs w:val="26"/>
        </w:rPr>
        <w:t>ggplot</w:t>
      </w:r>
      <w:proofErr w:type="spellEnd"/>
      <w:r>
        <w:rPr>
          <w:rFonts w:ascii="Arial" w:hAnsi="Arial" w:cs="Arial"/>
          <w:sz w:val="26"/>
          <w:szCs w:val="26"/>
        </w:rPr>
        <w:t>, and markdown in particular. See:</w:t>
      </w:r>
    </w:p>
    <w:p w14:paraId="0289FA8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025BEC0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28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https://www.rstudio.com/resources/cheatsheets/</w:t>
        </w:r>
      </w:hyperlink>
    </w:p>
    <w:p w14:paraId="1B7A6EC3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42F7EB61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29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https://www.rstudio.com/wp-content/uploads/2015/05/ggplot2-cheatsheet.pdf</w:t>
        </w:r>
      </w:hyperlink>
    </w:p>
    <w:p w14:paraId="3C0DB17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30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https://www.rstudio.com/wp-content/uploads/2015/02/rmarkdown-cheatsheet.pdf</w:t>
        </w:r>
      </w:hyperlink>
    </w:p>
    <w:p w14:paraId="745D27A5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31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https://www.rstudio.com/wp-content/uploads/2015/03/rmarkdown-reference.pdf</w:t>
        </w:r>
      </w:hyperlink>
    </w:p>
    <w:p w14:paraId="34C6DED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4C60190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the</w:t>
      </w:r>
      <w:proofErr w:type="gramEnd"/>
      <w:r>
        <w:rPr>
          <w:rFonts w:ascii="Arial" w:hAnsi="Arial" w:cs="Arial"/>
          <w:sz w:val="26"/>
          <w:szCs w:val="26"/>
        </w:rPr>
        <w:t xml:space="preserve"> gpplot2 website at: </w:t>
      </w:r>
      <w:hyperlink r:id="rId32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http://docs.ggplot2.org/current/</w:t>
        </w:r>
      </w:hyperlink>
      <w:r>
        <w:rPr>
          <w:rFonts w:ascii="Arial" w:hAnsi="Arial" w:cs="Arial"/>
          <w:sz w:val="26"/>
          <w:szCs w:val="26"/>
        </w:rPr>
        <w:t xml:space="preserve"> has good documentation about all of ggplot2s functions.</w:t>
      </w:r>
    </w:p>
    <w:p w14:paraId="1DADE8F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33CFB62F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428CEA1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32FE277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5B3DAEC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867670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1E95E99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---------------------------------------------------------------------------------------</w:t>
      </w:r>
    </w:p>
    <w:p w14:paraId="50DEFD9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15B3FDF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35230B0E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We are forking this repo - </w:t>
      </w:r>
      <w:hyperlink r:id="rId33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https://github.com/lwjohnst86/sandbox-swc-2015-07-17</w:t>
        </w:r>
      </w:hyperlink>
    </w:p>
    <w:p w14:paraId="1C6BEA8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fork</w:t>
      </w:r>
      <w:proofErr w:type="gramEnd"/>
      <w:r>
        <w:rPr>
          <w:rFonts w:ascii="Arial" w:hAnsi="Arial" w:cs="Arial"/>
          <w:sz w:val="26"/>
          <w:szCs w:val="26"/>
        </w:rPr>
        <w:t xml:space="preserve"> it to your own! Then clone your version.</w:t>
      </w:r>
    </w:p>
    <w:p w14:paraId="73104F9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53C985C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Here's the blackboard flow chart of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751E194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34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http://imgur.com/SlOH85c</w:t>
        </w:r>
      </w:hyperlink>
    </w:p>
    <w:p w14:paraId="1EBDA26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C0BED9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Stackoverflow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hyperlink r:id="rId35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http://stackoverflow.com/questions/tagged/git</w:t>
        </w:r>
      </w:hyperlink>
    </w:p>
    <w:p w14:paraId="20A7493F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b/>
          <w:bCs/>
          <w:sz w:val="26"/>
          <w:szCs w:val="26"/>
        </w:rPr>
        <w:t>html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lessons: </w:t>
      </w:r>
      <w:hyperlink r:id="rId36" w:history="1">
        <w:r>
          <w:rPr>
            <w:rFonts w:ascii="Arial" w:hAnsi="Arial" w:cs="Arial"/>
            <w:b/>
            <w:bCs/>
            <w:color w:val="002CE2"/>
            <w:sz w:val="26"/>
            <w:szCs w:val="26"/>
          </w:rPr>
          <w:t>http://swcarpentry.github.io/git-novice/</w:t>
        </w:r>
      </w:hyperlink>
    </w:p>
    <w:p w14:paraId="4CB1CC21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github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: www.github.com</w:t>
      </w:r>
    </w:p>
    <w:p w14:paraId="5BF0EA73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see</w:t>
      </w:r>
      <w:proofErr w:type="gramEnd"/>
      <w:r>
        <w:rPr>
          <w:rFonts w:ascii="Arial" w:hAnsi="Arial" w:cs="Arial"/>
          <w:sz w:val="26"/>
          <w:szCs w:val="26"/>
        </w:rPr>
        <w:t xml:space="preserve"> the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repo of this lesson: </w:t>
      </w:r>
      <w:hyperlink r:id="rId37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https://github.com/swcarpentry/git-novice</w:t>
        </w:r>
      </w:hyperlink>
    </w:p>
    <w:p w14:paraId="445F1D29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0FEE9081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LaCour</w:t>
      </w:r>
      <w:proofErr w:type="spellEnd"/>
      <w:r>
        <w:rPr>
          <w:rFonts w:ascii="Arial" w:hAnsi="Arial" w:cs="Arial"/>
          <w:sz w:val="26"/>
          <w:szCs w:val="26"/>
        </w:rPr>
        <w:t xml:space="preserve"> paper controversy: </w:t>
      </w:r>
      <w:hyperlink r:id="rId38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http://retractionwatch.com/2015/05/20/author-retracts-study-of-changing-minds-on-same-sex-marriage-after-colleague-admits-data-were-faked/</w:t>
        </w:r>
      </w:hyperlink>
    </w:p>
    <w:p w14:paraId="4E2A59D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Original criticism (written in R with </w:t>
      </w:r>
      <w:proofErr w:type="spellStart"/>
      <w:r>
        <w:rPr>
          <w:rFonts w:ascii="Arial" w:hAnsi="Arial" w:cs="Arial"/>
          <w:sz w:val="26"/>
          <w:szCs w:val="26"/>
        </w:rPr>
        <w:t>knitr</w:t>
      </w:r>
      <w:proofErr w:type="spellEnd"/>
      <w:r>
        <w:rPr>
          <w:rFonts w:ascii="Arial" w:hAnsi="Arial" w:cs="Arial"/>
          <w:sz w:val="26"/>
          <w:szCs w:val="26"/>
        </w:rPr>
        <w:t xml:space="preserve">!): </w:t>
      </w:r>
      <w:hyperlink r:id="rId39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http://stanford.edu/~dbroock/broockman_kalla_aronow_lg_irregularities.pdf</w:t>
        </w:r>
      </w:hyperlink>
    </w:p>
    <w:p w14:paraId="49C550B1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31B569FF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Respinse</w:t>
      </w:r>
      <w:proofErr w:type="spellEnd"/>
      <w:r>
        <w:rPr>
          <w:rFonts w:ascii="Arial" w:hAnsi="Arial" w:cs="Arial"/>
          <w:sz w:val="26"/>
          <w:szCs w:val="26"/>
        </w:rPr>
        <w:t xml:space="preserve"> to criticism (again written in R): </w:t>
      </w:r>
      <w:hyperlink r:id="rId40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http://retractionwatch.com/wp-content/uploads/2015/05/LaCour_Response_05-29-2015.pdf</w:t>
        </w:r>
      </w:hyperlink>
    </w:p>
    <w:p w14:paraId="17B0315C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5D62421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1D8EDBAE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Some Useful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resources to explore:</w:t>
      </w:r>
    </w:p>
    <w:p w14:paraId="0C8E5BD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Some tutorials </w:t>
      </w:r>
      <w:hyperlink r:id="rId41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http://sixrevisions.com/resources/git-tutorials-beginners/</w:t>
        </w:r>
      </w:hyperlink>
    </w:p>
    <w:p w14:paraId="4C65C801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Pro-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Book: </w:t>
      </w:r>
      <w:hyperlink r:id="rId42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https://progit.org/</w:t>
        </w:r>
      </w:hyperlink>
    </w:p>
    <w:p w14:paraId="77B6AF1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 xml:space="preserve">Documentation    </w:t>
      </w:r>
      <w:proofErr w:type="gramEnd"/>
      <w:r>
        <w:rPr>
          <w:rFonts w:ascii="Arial" w:hAnsi="Arial" w:cs="Arial"/>
          <w:sz w:val="26"/>
          <w:szCs w:val="26"/>
        </w:rPr>
        <w:fldChar w:fldCharType="begin"/>
      </w:r>
      <w:r>
        <w:rPr>
          <w:rFonts w:ascii="Arial" w:hAnsi="Arial" w:cs="Arial"/>
          <w:sz w:val="26"/>
          <w:szCs w:val="26"/>
        </w:rPr>
        <w:instrText>HYPERLINK "https://git-scm.com/doc"</w:instrText>
      </w:r>
      <w:r>
        <w:rPr>
          <w:rFonts w:ascii="Arial" w:hAnsi="Arial" w:cs="Arial"/>
          <w:sz w:val="26"/>
          <w:szCs w:val="26"/>
        </w:rPr>
      </w:r>
      <w:r>
        <w:rPr>
          <w:rFonts w:ascii="Arial" w:hAnsi="Arial" w:cs="Arial"/>
          <w:sz w:val="26"/>
          <w:szCs w:val="26"/>
        </w:rPr>
        <w:fldChar w:fldCharType="separate"/>
      </w:r>
      <w:r>
        <w:rPr>
          <w:rFonts w:ascii="Arial" w:hAnsi="Arial" w:cs="Arial"/>
          <w:color w:val="002CE2"/>
          <w:sz w:val="26"/>
          <w:szCs w:val="26"/>
          <w:u w:val="single" w:color="002CE2"/>
        </w:rPr>
        <w:t>https://git-scm.com/doc</w:t>
      </w:r>
      <w:r>
        <w:rPr>
          <w:rFonts w:ascii="Arial" w:hAnsi="Arial" w:cs="Arial"/>
          <w:sz w:val="26"/>
          <w:szCs w:val="26"/>
        </w:rPr>
        <w:fldChar w:fldCharType="end"/>
      </w:r>
    </w:p>
    <w:p w14:paraId="366818A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How </w:t>
      </w:r>
      <w:proofErr w:type="gramStart"/>
      <w:r>
        <w:rPr>
          <w:rFonts w:ascii="Arial" w:hAnsi="Arial" w:cs="Arial"/>
          <w:sz w:val="26"/>
          <w:szCs w:val="26"/>
        </w:rPr>
        <w:t xml:space="preserve">To   </w:t>
      </w:r>
      <w:proofErr w:type="gramEnd"/>
      <w:r>
        <w:rPr>
          <w:rFonts w:ascii="Arial" w:hAnsi="Arial" w:cs="Arial"/>
          <w:sz w:val="26"/>
          <w:szCs w:val="26"/>
        </w:rPr>
        <w:fldChar w:fldCharType="begin"/>
      </w:r>
      <w:r>
        <w:rPr>
          <w:rFonts w:ascii="Arial" w:hAnsi="Arial" w:cs="Arial"/>
          <w:sz w:val="26"/>
          <w:szCs w:val="26"/>
        </w:rPr>
        <w:instrText>HYPERLINK "http://githowto.com/"</w:instrText>
      </w:r>
      <w:r>
        <w:rPr>
          <w:rFonts w:ascii="Arial" w:hAnsi="Arial" w:cs="Arial"/>
          <w:sz w:val="26"/>
          <w:szCs w:val="26"/>
        </w:rPr>
      </w:r>
      <w:r>
        <w:rPr>
          <w:rFonts w:ascii="Arial" w:hAnsi="Arial" w:cs="Arial"/>
          <w:sz w:val="26"/>
          <w:szCs w:val="26"/>
        </w:rPr>
        <w:fldChar w:fldCharType="separate"/>
      </w:r>
      <w:r>
        <w:rPr>
          <w:rFonts w:ascii="Arial" w:hAnsi="Arial" w:cs="Arial"/>
          <w:color w:val="002CE2"/>
          <w:sz w:val="26"/>
          <w:szCs w:val="26"/>
          <w:u w:val="single" w:color="002CE2"/>
        </w:rPr>
        <w:t>http://githowto.com/</w:t>
      </w:r>
      <w:r>
        <w:rPr>
          <w:rFonts w:ascii="Arial" w:hAnsi="Arial" w:cs="Arial"/>
          <w:sz w:val="26"/>
          <w:szCs w:val="26"/>
        </w:rPr>
        <w:fldChar w:fldCharType="end"/>
      </w:r>
    </w:p>
    <w:p w14:paraId="52870FC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2275B704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18FAC6E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version control?</w:t>
      </w:r>
    </w:p>
    <w:p w14:paraId="67AC88F1" w14:textId="77777777" w:rsidR="005B4751" w:rsidRDefault="005B4751" w:rsidP="005B4751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log</w:t>
      </w:r>
      <w:proofErr w:type="gramEnd"/>
      <w:r>
        <w:rPr>
          <w:rFonts w:ascii="Arial" w:hAnsi="Arial" w:cs="Arial"/>
          <w:sz w:val="26"/>
          <w:szCs w:val="26"/>
        </w:rPr>
        <w:t xml:space="preserve"> writing activity</w:t>
      </w:r>
    </w:p>
    <w:p w14:paraId="610E7245" w14:textId="77777777" w:rsidR="005B4751" w:rsidRDefault="005B4751" w:rsidP="005B475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remembers</w:t>
      </w:r>
      <w:proofErr w:type="gramEnd"/>
      <w:r>
        <w:rPr>
          <w:rFonts w:ascii="Arial" w:hAnsi="Arial" w:cs="Arial"/>
          <w:sz w:val="26"/>
          <w:szCs w:val="26"/>
        </w:rPr>
        <w:t xml:space="preserve"> all changes and can go back to any saved point in composition</w:t>
      </w:r>
    </w:p>
    <w:p w14:paraId="0242B06A" w14:textId="77777777" w:rsidR="005B4751" w:rsidRDefault="005B4751" w:rsidP="005B4751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makes</w:t>
      </w:r>
      <w:proofErr w:type="gramEnd"/>
      <w:r>
        <w:rPr>
          <w:rFonts w:ascii="Arial" w:hAnsi="Arial" w:cs="Arial"/>
          <w:sz w:val="26"/>
          <w:szCs w:val="26"/>
        </w:rPr>
        <w:t xml:space="preserve"> open science easier (sharing and allowing other to verify your code)</w:t>
      </w:r>
    </w:p>
    <w:p w14:paraId="537682D6" w14:textId="77777777" w:rsidR="005B4751" w:rsidRDefault="005B4751" w:rsidP="005B4751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with</w:t>
      </w:r>
      <w:proofErr w:type="gramEnd"/>
      <w:r>
        <w:rPr>
          <w:rFonts w:ascii="Arial" w:hAnsi="Arial" w:cs="Arial"/>
          <w:sz w:val="26"/>
          <w:szCs w:val="26"/>
        </w:rPr>
        <w:t xml:space="preserve"> intranets or internets, allows teams to work on same code and keeps track of who has changed what</w:t>
      </w:r>
    </w:p>
    <w:p w14:paraId="04862BA8" w14:textId="77777777" w:rsidR="005B4751" w:rsidRDefault="005B4751" w:rsidP="005B4751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with</w:t>
      </w:r>
      <w:proofErr w:type="gramEnd"/>
      <w:r>
        <w:rPr>
          <w:rFonts w:ascii="Arial" w:hAnsi="Arial" w:cs="Arial"/>
          <w:sz w:val="26"/>
          <w:szCs w:val="26"/>
        </w:rPr>
        <w:t xml:space="preserve"> use of a web remote, keeps back up of your work</w:t>
      </w:r>
    </w:p>
    <w:p w14:paraId="2A458354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47CC094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is the software; </w:t>
      </w:r>
      <w:proofErr w:type="spellStart"/>
      <w:r>
        <w:rPr>
          <w:rFonts w:ascii="Arial" w:hAnsi="Arial" w:cs="Arial"/>
          <w:sz w:val="26"/>
          <w:szCs w:val="26"/>
        </w:rPr>
        <w:t>GitHub</w:t>
      </w:r>
      <w:proofErr w:type="spellEnd"/>
      <w:r>
        <w:rPr>
          <w:rFonts w:ascii="Arial" w:hAnsi="Arial" w:cs="Arial"/>
          <w:sz w:val="26"/>
          <w:szCs w:val="26"/>
        </w:rPr>
        <w:t xml:space="preserve"> is the web platform</w:t>
      </w:r>
    </w:p>
    <w:p w14:paraId="798DBC5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4D80437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u w:val="single"/>
        </w:rPr>
        <w:t xml:space="preserve">Configuring </w:t>
      </w:r>
      <w:proofErr w:type="spellStart"/>
      <w:r>
        <w:rPr>
          <w:rFonts w:ascii="Arial" w:hAnsi="Arial" w:cs="Arial"/>
          <w:sz w:val="26"/>
          <w:szCs w:val="26"/>
          <w:u w:val="single"/>
        </w:rPr>
        <w:t>Git</w:t>
      </w:r>
      <w:proofErr w:type="spellEnd"/>
    </w:p>
    <w:p w14:paraId="4CA99DB9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config</w:t>
      </w:r>
      <w:proofErr w:type="spellEnd"/>
      <w:r>
        <w:rPr>
          <w:rFonts w:ascii="Arial" w:hAnsi="Arial" w:cs="Arial"/>
          <w:sz w:val="26"/>
          <w:szCs w:val="26"/>
        </w:rPr>
        <w:t xml:space="preserve"> --global user.name "</w:t>
      </w:r>
      <w:proofErr w:type="spellStart"/>
      <w:r>
        <w:rPr>
          <w:rFonts w:ascii="Arial" w:hAnsi="Arial" w:cs="Arial"/>
          <w:sz w:val="26"/>
          <w:szCs w:val="26"/>
        </w:rPr>
        <w:t>yourfirstname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yourlastname</w:t>
      </w:r>
      <w:proofErr w:type="spellEnd"/>
      <w:r>
        <w:rPr>
          <w:rFonts w:ascii="Arial" w:hAnsi="Arial" w:cs="Arial"/>
          <w:sz w:val="26"/>
          <w:szCs w:val="26"/>
        </w:rPr>
        <w:t>"</w:t>
      </w:r>
    </w:p>
    <w:p w14:paraId="2214AC75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config</w:t>
      </w:r>
      <w:proofErr w:type="spellEnd"/>
      <w:r>
        <w:rPr>
          <w:rFonts w:ascii="Arial" w:hAnsi="Arial" w:cs="Arial"/>
          <w:sz w:val="26"/>
          <w:szCs w:val="26"/>
        </w:rPr>
        <w:t xml:space="preserve"> --global </w:t>
      </w:r>
      <w:proofErr w:type="spellStart"/>
      <w:r>
        <w:rPr>
          <w:rFonts w:ascii="Arial" w:hAnsi="Arial" w:cs="Arial"/>
          <w:sz w:val="26"/>
          <w:szCs w:val="26"/>
        </w:rPr>
        <w:t>user.email</w:t>
      </w:r>
      <w:proofErr w:type="spellEnd"/>
      <w:r>
        <w:rPr>
          <w:rFonts w:ascii="Arial" w:hAnsi="Arial" w:cs="Arial"/>
          <w:sz w:val="26"/>
          <w:szCs w:val="26"/>
        </w:rPr>
        <w:t xml:space="preserve"> "</w:t>
      </w:r>
      <w:proofErr w:type="spellStart"/>
      <w:r>
        <w:rPr>
          <w:rFonts w:ascii="Arial" w:hAnsi="Arial" w:cs="Arial"/>
          <w:sz w:val="26"/>
          <w:szCs w:val="26"/>
        </w:rPr>
        <w:t>youemailaddress@somewhere</w:t>
      </w:r>
      <w:proofErr w:type="spellEnd"/>
      <w:r>
        <w:rPr>
          <w:rFonts w:ascii="Arial" w:hAnsi="Arial" w:cs="Arial"/>
          <w:sz w:val="26"/>
          <w:szCs w:val="26"/>
        </w:rPr>
        <w:t>"</w:t>
      </w:r>
    </w:p>
    <w:p w14:paraId="0E28CDB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config</w:t>
      </w:r>
      <w:proofErr w:type="spellEnd"/>
      <w:r>
        <w:rPr>
          <w:rFonts w:ascii="Arial" w:hAnsi="Arial" w:cs="Arial"/>
          <w:sz w:val="26"/>
          <w:szCs w:val="26"/>
        </w:rPr>
        <w:t xml:space="preserve"> --global </w:t>
      </w:r>
      <w:proofErr w:type="spellStart"/>
      <w:r>
        <w:rPr>
          <w:rFonts w:ascii="Arial" w:hAnsi="Arial" w:cs="Arial"/>
          <w:sz w:val="26"/>
          <w:szCs w:val="26"/>
        </w:rPr>
        <w:t>color.ui</w:t>
      </w:r>
      <w:proofErr w:type="spellEnd"/>
      <w:r>
        <w:rPr>
          <w:rFonts w:ascii="Arial" w:hAnsi="Arial" w:cs="Arial"/>
          <w:sz w:val="26"/>
          <w:szCs w:val="26"/>
        </w:rPr>
        <w:t xml:space="preserve"> "auto"</w:t>
      </w:r>
    </w:p>
    <w:p w14:paraId="4E68845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config</w:t>
      </w:r>
      <w:proofErr w:type="spellEnd"/>
      <w:r>
        <w:rPr>
          <w:rFonts w:ascii="Arial" w:hAnsi="Arial" w:cs="Arial"/>
          <w:sz w:val="26"/>
          <w:szCs w:val="26"/>
        </w:rPr>
        <w:t xml:space="preserve"> --global </w:t>
      </w:r>
      <w:proofErr w:type="spellStart"/>
      <w:r>
        <w:rPr>
          <w:rFonts w:ascii="Arial" w:hAnsi="Arial" w:cs="Arial"/>
          <w:sz w:val="26"/>
          <w:szCs w:val="26"/>
        </w:rPr>
        <w:t>core.editor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nano</w:t>
      </w:r>
      <w:proofErr w:type="spellEnd"/>
    </w:p>
    <w:p w14:paraId="1AAA443E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config</w:t>
      </w:r>
      <w:proofErr w:type="spellEnd"/>
      <w:r>
        <w:rPr>
          <w:rFonts w:ascii="Arial" w:hAnsi="Arial" w:cs="Arial"/>
          <w:sz w:val="26"/>
          <w:szCs w:val="26"/>
        </w:rPr>
        <w:t xml:space="preserve"> --global </w:t>
      </w:r>
      <w:proofErr w:type="spellStart"/>
      <w:r>
        <w:rPr>
          <w:rFonts w:ascii="Arial" w:hAnsi="Arial" w:cs="Arial"/>
          <w:sz w:val="26"/>
          <w:szCs w:val="26"/>
        </w:rPr>
        <w:t>push.default</w:t>
      </w:r>
      <w:proofErr w:type="spellEnd"/>
      <w:r>
        <w:rPr>
          <w:rFonts w:ascii="Arial" w:hAnsi="Arial" w:cs="Arial"/>
          <w:sz w:val="26"/>
          <w:szCs w:val="26"/>
        </w:rPr>
        <w:t xml:space="preserve"> current   # tells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default directory to push from is the current</w:t>
      </w:r>
    </w:p>
    <w:p w14:paraId="1108C64F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    </w:t>
      </w:r>
      <w:proofErr w:type="gramStart"/>
      <w:r>
        <w:rPr>
          <w:rFonts w:ascii="Arial" w:hAnsi="Arial" w:cs="Arial"/>
          <w:sz w:val="26"/>
          <w:szCs w:val="26"/>
        </w:rPr>
        <w:t>directory</w:t>
      </w:r>
      <w:proofErr w:type="gramEnd"/>
    </w:p>
    <w:p w14:paraId="18AC78A1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2B9C673F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2A319C8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remote -v  # to give you feedback on what you've set as "origin" and "upstream"</w:t>
      </w:r>
    </w:p>
    <w:p w14:paraId="4C4F9DB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256192A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cat</w:t>
      </w:r>
      <w:proofErr w:type="gramEnd"/>
      <w:r>
        <w:rPr>
          <w:rFonts w:ascii="Arial" w:hAnsi="Arial" w:cs="Arial"/>
          <w:sz w:val="26"/>
          <w:szCs w:val="26"/>
        </w:rPr>
        <w:t xml:space="preserve"> file.txt  # returns to screen the content of file.txt</w:t>
      </w:r>
    </w:p>
    <w:p w14:paraId="2B43D41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42CD591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2709F9A3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status   # returns status of your repository</w:t>
      </w:r>
    </w:p>
    <w:p w14:paraId="44BAB383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log   # returns log of activity on your repo</w:t>
      </w:r>
    </w:p>
    <w:p w14:paraId="4985858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225F6255" w14:textId="77777777" w:rsidR="005B4751" w:rsidRDefault="005B4751" w:rsidP="005B4751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does not do "auto saves", you have to tell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when to record (take a snap shot) of your file</w:t>
      </w:r>
    </w:p>
    <w:p w14:paraId="404C20C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4391901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u w:val="single"/>
        </w:rPr>
        <w:t>Git</w:t>
      </w:r>
      <w:proofErr w:type="spellEnd"/>
      <w:r>
        <w:rPr>
          <w:rFonts w:ascii="Arial" w:hAnsi="Arial" w:cs="Arial"/>
          <w:sz w:val="26"/>
          <w:szCs w:val="26"/>
          <w:u w:val="single"/>
        </w:rPr>
        <w:t xml:space="preserve"> Work flow</w:t>
      </w:r>
    </w:p>
    <w:p w14:paraId="42508AA2" w14:textId="77777777" w:rsidR="005B4751" w:rsidRDefault="005B4751" w:rsidP="005B4751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like</w:t>
      </w:r>
      <w:proofErr w:type="gramEnd"/>
      <w:r>
        <w:rPr>
          <w:rFonts w:ascii="Arial" w:hAnsi="Arial" w:cs="Arial"/>
          <w:sz w:val="26"/>
          <w:szCs w:val="26"/>
        </w:rPr>
        <w:t xml:space="preserve"> R, Python, </w:t>
      </w:r>
      <w:proofErr w:type="spellStart"/>
      <w:r>
        <w:rPr>
          <w:rFonts w:ascii="Arial" w:hAnsi="Arial" w:cs="Arial"/>
          <w:sz w:val="26"/>
          <w:szCs w:val="26"/>
        </w:rPr>
        <w:t>etc</w:t>
      </w:r>
      <w:proofErr w:type="spellEnd"/>
      <w:r>
        <w:rPr>
          <w:rFonts w:ascii="Arial" w:hAnsi="Arial" w:cs="Arial"/>
          <w:sz w:val="26"/>
          <w:szCs w:val="26"/>
        </w:rPr>
        <w:t xml:space="preserve">, you have to be in the directory containing your working files (your local repo) before you invoke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by typing "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>" at the command prompt</w:t>
      </w:r>
    </w:p>
    <w:p w14:paraId="26E33402" w14:textId="77777777" w:rsidR="005B4751" w:rsidRDefault="005B4751" w:rsidP="005B4751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"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init</w:t>
      </w:r>
      <w:proofErr w:type="spellEnd"/>
      <w:r>
        <w:rPr>
          <w:rFonts w:ascii="Arial" w:hAnsi="Arial" w:cs="Arial"/>
          <w:sz w:val="26"/>
          <w:szCs w:val="26"/>
        </w:rPr>
        <w:t xml:space="preserve">"   # you tell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to start keeping track of current directory or folder</w:t>
      </w:r>
    </w:p>
    <w:p w14:paraId="754EEB51" w14:textId="77777777" w:rsidR="005B4751" w:rsidRDefault="005B4751" w:rsidP="005B4751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creates</w:t>
      </w:r>
      <w:proofErr w:type="gramEnd"/>
      <w:r>
        <w:rPr>
          <w:rFonts w:ascii="Arial" w:hAnsi="Arial" w:cs="Arial"/>
          <w:sz w:val="26"/>
          <w:szCs w:val="26"/>
        </w:rPr>
        <w:t xml:space="preserve"> a .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/ directory, which keeps track of your history, commits, </w:t>
      </w:r>
      <w:proofErr w:type="spellStart"/>
      <w:r>
        <w:rPr>
          <w:rFonts w:ascii="Arial" w:hAnsi="Arial" w:cs="Arial"/>
          <w:sz w:val="26"/>
          <w:szCs w:val="26"/>
        </w:rPr>
        <w:t>etc</w:t>
      </w:r>
      <w:proofErr w:type="spellEnd"/>
      <w:r>
        <w:rPr>
          <w:rFonts w:ascii="Arial" w:hAnsi="Arial" w:cs="Arial"/>
          <w:sz w:val="26"/>
          <w:szCs w:val="26"/>
        </w:rPr>
        <w:t>; make sure you backup .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/ (for example, by using </w:t>
      </w:r>
      <w:proofErr w:type="spellStart"/>
      <w:r>
        <w:rPr>
          <w:rFonts w:ascii="Arial" w:hAnsi="Arial" w:cs="Arial"/>
          <w:sz w:val="26"/>
          <w:szCs w:val="26"/>
        </w:rPr>
        <w:t>GitHub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6FA68446" w14:textId="77777777" w:rsidR="005B4751" w:rsidRDefault="005B4751" w:rsidP="005B4751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 are working on your file in the "working area"</w:t>
      </w:r>
    </w:p>
    <w:p w14:paraId="622D6963" w14:textId="77777777" w:rsidR="005B4751" w:rsidRDefault="005B4751" w:rsidP="005B4751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 ADD ("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add"</w:t>
      </w:r>
      <w:proofErr w:type="gramStart"/>
      <w:r>
        <w:rPr>
          <w:rFonts w:ascii="Arial" w:hAnsi="Arial" w:cs="Arial"/>
          <w:sz w:val="26"/>
          <w:szCs w:val="26"/>
        </w:rPr>
        <w:t>)  your</w:t>
      </w:r>
      <w:proofErr w:type="gramEnd"/>
      <w:r>
        <w:rPr>
          <w:rFonts w:ascii="Arial" w:hAnsi="Arial" w:cs="Arial"/>
          <w:sz w:val="26"/>
          <w:szCs w:val="26"/>
        </w:rPr>
        <w:t xml:space="preserve"> file to the STAGING AREA</w:t>
      </w:r>
    </w:p>
    <w:p w14:paraId="0330F3D4" w14:textId="77777777" w:rsidR="005B4751" w:rsidRDefault="005B4751" w:rsidP="005B4751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 have "added" your file but not "committed" it yet</w:t>
      </w:r>
    </w:p>
    <w:p w14:paraId="0806BEF8" w14:textId="77777777" w:rsidR="005B4751" w:rsidRDefault="005B4751" w:rsidP="005B4751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then</w:t>
      </w:r>
      <w:proofErr w:type="gramEnd"/>
      <w:r>
        <w:rPr>
          <w:rFonts w:ascii="Arial" w:hAnsi="Arial" w:cs="Arial"/>
          <w:sz w:val="26"/>
          <w:szCs w:val="26"/>
        </w:rPr>
        <w:t xml:space="preserve"> you COMMIT ("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commit") your file from the staging area to your REPOSITORY  </w:t>
      </w:r>
    </w:p>
    <w:p w14:paraId="05D8F75B" w14:textId="77777777" w:rsidR="005B4751" w:rsidRDefault="005B4751" w:rsidP="005B4751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you</w:t>
      </w:r>
      <w:proofErr w:type="gramEnd"/>
      <w:r>
        <w:rPr>
          <w:rFonts w:ascii="Arial" w:hAnsi="Arial" w:cs="Arial"/>
          <w:sz w:val="26"/>
          <w:szCs w:val="26"/>
        </w:rPr>
        <w:t xml:space="preserve"> have now "committed" your file to the repository;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basically takes a snapshot of your file and stores it for you</w:t>
      </w:r>
    </w:p>
    <w:p w14:paraId="6F961E8F" w14:textId="77777777" w:rsidR="005B4751" w:rsidRDefault="005B4751" w:rsidP="005B4751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if</w:t>
      </w:r>
      <w:proofErr w:type="gramEnd"/>
      <w:r>
        <w:rPr>
          <w:rFonts w:ascii="Arial" w:hAnsi="Arial" w:cs="Arial"/>
          <w:sz w:val="26"/>
          <w:szCs w:val="26"/>
        </w:rPr>
        <w:t xml:space="preserve"> you are using </w:t>
      </w:r>
      <w:proofErr w:type="spellStart"/>
      <w:r>
        <w:rPr>
          <w:rFonts w:ascii="Arial" w:hAnsi="Arial" w:cs="Arial"/>
          <w:sz w:val="26"/>
          <w:szCs w:val="26"/>
        </w:rPr>
        <w:t>GitHub</w:t>
      </w:r>
      <w:proofErr w:type="spellEnd"/>
      <w:r>
        <w:rPr>
          <w:rFonts w:ascii="Arial" w:hAnsi="Arial" w:cs="Arial"/>
          <w:sz w:val="26"/>
          <w:szCs w:val="26"/>
        </w:rPr>
        <w:t>, you can then "push" your local repository to remote</w:t>
      </w:r>
    </w:p>
    <w:p w14:paraId="6D1F53F4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5E4A243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0F31D07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setup for playing</w:t>
      </w:r>
    </w:p>
    <w:p w14:paraId="05171CD5" w14:textId="77777777" w:rsidR="005B4751" w:rsidRDefault="005B4751" w:rsidP="005B4751">
      <w:pPr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cd ~/Desktop</w:t>
      </w:r>
    </w:p>
    <w:p w14:paraId="62B9C250" w14:textId="77777777" w:rsidR="005B4751" w:rsidRDefault="005B4751" w:rsidP="005B4751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mkdir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>-playing</w:t>
      </w:r>
    </w:p>
    <w:p w14:paraId="0B6053FA" w14:textId="77777777" w:rsidR="005B4751" w:rsidRDefault="005B4751" w:rsidP="005B4751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cd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>-playing</w:t>
      </w:r>
    </w:p>
    <w:p w14:paraId="09825A4B" w14:textId="77777777" w:rsidR="005B4751" w:rsidRDefault="005B4751" w:rsidP="005B4751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init</w:t>
      </w:r>
      <w:proofErr w:type="spellEnd"/>
    </w:p>
    <w:p w14:paraId="68CE92C3" w14:textId="77777777" w:rsidR="005B4751" w:rsidRDefault="005B4751" w:rsidP="005B4751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ls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-</w:t>
      </w:r>
      <w:proofErr w:type="spellStart"/>
      <w:r>
        <w:rPr>
          <w:rFonts w:ascii="Arial" w:hAnsi="Arial" w:cs="Arial"/>
          <w:sz w:val="26"/>
          <w:szCs w:val="26"/>
        </w:rPr>
        <w:t>aF</w:t>
      </w:r>
      <w:proofErr w:type="spellEnd"/>
      <w:r>
        <w:rPr>
          <w:rFonts w:ascii="Arial" w:hAnsi="Arial" w:cs="Arial"/>
          <w:sz w:val="26"/>
          <w:szCs w:val="26"/>
        </w:rPr>
        <w:t>               # note that a .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directory has been created (where all the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stuff goes)</w:t>
      </w:r>
    </w:p>
    <w:p w14:paraId="57E1206D" w14:textId="77777777" w:rsidR="005B4751" w:rsidRDefault="005B4751" w:rsidP="005B4751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nano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play.txt    # add text "this is for playing around ..."</w:t>
      </w:r>
    </w:p>
    <w:p w14:paraId="72A5CA6A" w14:textId="77777777" w:rsidR="005B4751" w:rsidRDefault="005B4751" w:rsidP="005B4751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status          # see file is unknown</w:t>
      </w:r>
    </w:p>
    <w:p w14:paraId="5D533606" w14:textId="77777777" w:rsidR="005B4751" w:rsidRDefault="005B4751" w:rsidP="005B4751">
      <w:pPr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add play.txt # stage play.txt for committing</w:t>
      </w:r>
    </w:p>
    <w:p w14:paraId="5C4C6536" w14:textId="77777777" w:rsidR="005B4751" w:rsidRDefault="005B4751" w:rsidP="005B4751">
      <w:pPr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status          # see file is staged</w:t>
      </w:r>
    </w:p>
    <w:p w14:paraId="79D3AB12" w14:textId="77777777" w:rsidR="005B4751" w:rsidRDefault="005B4751" w:rsidP="005B4751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commit        # commit the staged work</w:t>
      </w:r>
    </w:p>
    <w:p w14:paraId="4856C54E" w14:textId="77777777" w:rsidR="005B4751" w:rsidRDefault="005B4751" w:rsidP="005B4751">
      <w:pPr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log               # see commit has been stored</w:t>
      </w:r>
    </w:p>
    <w:p w14:paraId="43DC0D3D" w14:textId="77777777" w:rsidR="005B4751" w:rsidRDefault="005B4751" w:rsidP="005B4751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nano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play.txt    # add some more text</w:t>
      </w:r>
    </w:p>
    <w:p w14:paraId="6BF4B712" w14:textId="77777777" w:rsidR="005B4751" w:rsidRDefault="005B4751" w:rsidP="005B4751">
      <w:pPr>
        <w:widowControl w:val="0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diff HEAD    # compare directory to last commit</w:t>
      </w:r>
    </w:p>
    <w:p w14:paraId="26202C8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3B59A5D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793BFEAC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u w:val="single"/>
        </w:rPr>
        <w:t xml:space="preserve">Moving files between your repository and the remote repository (over at </w:t>
      </w:r>
      <w:proofErr w:type="spellStart"/>
      <w:r>
        <w:rPr>
          <w:rFonts w:ascii="Arial" w:hAnsi="Arial" w:cs="Arial"/>
          <w:sz w:val="26"/>
          <w:szCs w:val="26"/>
          <w:u w:val="single"/>
        </w:rPr>
        <w:t>GitHub</w:t>
      </w:r>
      <w:proofErr w:type="spellEnd"/>
      <w:r>
        <w:rPr>
          <w:rFonts w:ascii="Arial" w:hAnsi="Arial" w:cs="Arial"/>
          <w:sz w:val="26"/>
          <w:szCs w:val="26"/>
          <w:u w:val="single"/>
        </w:rPr>
        <w:t xml:space="preserve">) and </w:t>
      </w:r>
      <w:proofErr w:type="spellStart"/>
      <w:r>
        <w:rPr>
          <w:rFonts w:ascii="Arial" w:hAnsi="Arial" w:cs="Arial"/>
          <w:sz w:val="26"/>
          <w:szCs w:val="26"/>
          <w:u w:val="single"/>
        </w:rPr>
        <w:t>GitHub</w:t>
      </w:r>
      <w:proofErr w:type="spellEnd"/>
      <w:r>
        <w:rPr>
          <w:rFonts w:ascii="Arial" w:hAnsi="Arial" w:cs="Arial"/>
          <w:sz w:val="26"/>
          <w:szCs w:val="26"/>
          <w:u w:val="single"/>
        </w:rPr>
        <w:t xml:space="preserve"> Vocabulary</w:t>
      </w:r>
    </w:p>
    <w:p w14:paraId="0DA5F6F6" w14:textId="77777777" w:rsidR="005B4751" w:rsidRDefault="005B4751" w:rsidP="005B4751">
      <w:pPr>
        <w:widowControl w:val="0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"</w:t>
      </w:r>
      <w:proofErr w:type="gramStart"/>
      <w:r>
        <w:rPr>
          <w:rFonts w:ascii="Arial" w:hAnsi="Arial" w:cs="Arial"/>
          <w:sz w:val="26"/>
          <w:szCs w:val="26"/>
        </w:rPr>
        <w:t>pushing</w:t>
      </w:r>
      <w:proofErr w:type="gramEnd"/>
      <w:r>
        <w:rPr>
          <w:rFonts w:ascii="Arial" w:hAnsi="Arial" w:cs="Arial"/>
          <w:sz w:val="26"/>
          <w:szCs w:val="26"/>
        </w:rPr>
        <w:t>" and "pulling"</w:t>
      </w:r>
    </w:p>
    <w:p w14:paraId="32FFF331" w14:textId="77777777" w:rsidR="005B4751" w:rsidRDefault="005B4751" w:rsidP="005B4751">
      <w:pPr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you</w:t>
      </w:r>
      <w:proofErr w:type="gramEnd"/>
      <w:r>
        <w:rPr>
          <w:rFonts w:ascii="Arial" w:hAnsi="Arial" w:cs="Arial"/>
          <w:sz w:val="26"/>
          <w:szCs w:val="26"/>
        </w:rPr>
        <w:t xml:space="preserve"> "push" files from your local computer to the remote repository and you "pull" files from the remote to your local computer</w:t>
      </w:r>
    </w:p>
    <w:p w14:paraId="20215EA4" w14:textId="77777777" w:rsidR="005B4751" w:rsidRDefault="005B4751" w:rsidP="005B4751">
      <w:pPr>
        <w:widowControl w:val="0"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"</w:t>
      </w:r>
      <w:proofErr w:type="gramStart"/>
      <w:r>
        <w:rPr>
          <w:rFonts w:ascii="Arial" w:hAnsi="Arial" w:cs="Arial"/>
          <w:sz w:val="26"/>
          <w:szCs w:val="26"/>
        </w:rPr>
        <w:t>origin</w:t>
      </w:r>
      <w:proofErr w:type="gramEnd"/>
      <w:r>
        <w:rPr>
          <w:rFonts w:ascii="Arial" w:hAnsi="Arial" w:cs="Arial"/>
          <w:sz w:val="26"/>
          <w:szCs w:val="26"/>
        </w:rPr>
        <w:t>"  or "upstream" is the local nickname of the remote repo</w:t>
      </w:r>
    </w:p>
    <w:p w14:paraId="3B388A20" w14:textId="77777777" w:rsidR="005B4751" w:rsidRDefault="005B4751" w:rsidP="005B4751">
      <w:pPr>
        <w:widowControl w:val="0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"</w:t>
      </w:r>
      <w:proofErr w:type="gramStart"/>
      <w:r>
        <w:rPr>
          <w:rFonts w:ascii="Arial" w:hAnsi="Arial" w:cs="Arial"/>
          <w:sz w:val="26"/>
          <w:szCs w:val="26"/>
        </w:rPr>
        <w:t>master</w:t>
      </w:r>
      <w:proofErr w:type="gramEnd"/>
      <w:r>
        <w:rPr>
          <w:rFonts w:ascii="Arial" w:hAnsi="Arial" w:cs="Arial"/>
          <w:sz w:val="26"/>
          <w:szCs w:val="26"/>
        </w:rPr>
        <w:t>" is the branch on of your local computer</w:t>
      </w:r>
    </w:p>
    <w:p w14:paraId="0317D195" w14:textId="77777777" w:rsidR="005B4751" w:rsidRDefault="005B4751" w:rsidP="005B4751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"</w:t>
      </w:r>
      <w:proofErr w:type="gramStart"/>
      <w:r>
        <w:rPr>
          <w:rFonts w:ascii="Arial" w:hAnsi="Arial" w:cs="Arial"/>
          <w:sz w:val="26"/>
          <w:szCs w:val="26"/>
        </w:rPr>
        <w:t>clone</w:t>
      </w:r>
      <w:proofErr w:type="gramEnd"/>
      <w:r>
        <w:rPr>
          <w:rFonts w:ascii="Arial" w:hAnsi="Arial" w:cs="Arial"/>
          <w:sz w:val="26"/>
          <w:szCs w:val="26"/>
        </w:rPr>
        <w:t>"</w:t>
      </w:r>
    </w:p>
    <w:p w14:paraId="43D00072" w14:textId="77777777" w:rsidR="005B4751" w:rsidRDefault="005B4751" w:rsidP="005B4751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"</w:t>
      </w:r>
      <w:proofErr w:type="gramStart"/>
      <w:r>
        <w:rPr>
          <w:rFonts w:ascii="Arial" w:hAnsi="Arial" w:cs="Arial"/>
          <w:sz w:val="26"/>
          <w:szCs w:val="26"/>
        </w:rPr>
        <w:t>fork</w:t>
      </w:r>
      <w:proofErr w:type="gramEnd"/>
      <w:r>
        <w:rPr>
          <w:rFonts w:ascii="Arial" w:hAnsi="Arial" w:cs="Arial"/>
          <w:sz w:val="26"/>
          <w:szCs w:val="26"/>
        </w:rPr>
        <w:t>"</w:t>
      </w:r>
    </w:p>
    <w:p w14:paraId="1DADDB8D" w14:textId="77777777" w:rsidR="005B4751" w:rsidRDefault="005B4751" w:rsidP="005B4751">
      <w:pPr>
        <w:widowControl w:val="0"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a</w:t>
      </w:r>
      <w:proofErr w:type="gramEnd"/>
      <w:r>
        <w:rPr>
          <w:rFonts w:ascii="Arial" w:hAnsi="Arial" w:cs="Arial"/>
          <w:sz w:val="26"/>
          <w:szCs w:val="26"/>
        </w:rPr>
        <w:t>  "pull request" is a message sent to owner or administrator of remote  repository saying that you have submitted a file (usually with changes)  and would like the owner to "pull" (accept) your file with its changes  and merge it with existing repo</w:t>
      </w:r>
    </w:p>
    <w:p w14:paraId="31CC7B4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0CA312F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71B46F9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Common Seven Verbs of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</w:p>
    <w:p w14:paraId="1C7EB5F8" w14:textId="77777777" w:rsidR="005B4751" w:rsidRDefault="005B4751" w:rsidP="005B4751">
      <w:pPr>
        <w:widowControl w:val="0"/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status</w:t>
      </w:r>
    </w:p>
    <w:p w14:paraId="4417BA11" w14:textId="77777777" w:rsidR="005B4751" w:rsidRDefault="005B4751" w:rsidP="005B4751">
      <w:pPr>
        <w:widowControl w:val="0"/>
        <w:numPr>
          <w:ilvl w:val="0"/>
          <w:numId w:val="4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log</w:t>
      </w:r>
    </w:p>
    <w:p w14:paraId="5D4A093F" w14:textId="77777777" w:rsidR="005B4751" w:rsidRDefault="005B4751" w:rsidP="005B4751">
      <w:pPr>
        <w:widowControl w:val="0"/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add</w:t>
      </w:r>
    </w:p>
    <w:p w14:paraId="7C51A560" w14:textId="77777777" w:rsidR="005B4751" w:rsidRDefault="005B4751" w:rsidP="005B4751">
      <w:pPr>
        <w:widowControl w:val="0"/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commit  (or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commit -m "your comments")</w:t>
      </w:r>
    </w:p>
    <w:p w14:paraId="63425EDD" w14:textId="77777777" w:rsidR="005B4751" w:rsidRDefault="005B4751" w:rsidP="005B4751">
      <w:pPr>
        <w:widowControl w:val="0"/>
        <w:numPr>
          <w:ilvl w:val="0"/>
          <w:numId w:val="4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diff</w:t>
      </w:r>
    </w:p>
    <w:p w14:paraId="043E4265" w14:textId="77777777" w:rsidR="005B4751" w:rsidRDefault="005B4751" w:rsidP="005B4751">
      <w:pPr>
        <w:widowControl w:val="0"/>
        <w:numPr>
          <w:ilvl w:val="0"/>
          <w:numId w:val="4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push</w:t>
      </w:r>
    </w:p>
    <w:p w14:paraId="6385C4B4" w14:textId="77777777" w:rsidR="005B4751" w:rsidRDefault="005B4751" w:rsidP="005B4751">
      <w:pPr>
        <w:widowControl w:val="0"/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pull</w:t>
      </w:r>
    </w:p>
    <w:p w14:paraId="1DD80715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0394745E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7140F56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more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command examples:</w:t>
      </w:r>
    </w:p>
    <w:p w14:paraId="6413D758" w14:textId="77777777" w:rsidR="005B4751" w:rsidRDefault="005B4751" w:rsidP="005B4751">
      <w:pPr>
        <w:widowControl w:val="0"/>
        <w:numPr>
          <w:ilvl w:val="0"/>
          <w:numId w:val="5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diff file.txt      # returns changes to file.txt; only works on plain text files</w:t>
      </w:r>
    </w:p>
    <w:p w14:paraId="68394447" w14:textId="77777777" w:rsidR="005B4751" w:rsidRDefault="005B4751" w:rsidP="005B4751">
      <w:pPr>
        <w:widowControl w:val="0"/>
        <w:numPr>
          <w:ilvl w:val="0"/>
          <w:numId w:val="5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pull upstream master  # pulls upstream master branch to local master branch</w:t>
      </w:r>
    </w:p>
    <w:p w14:paraId="77FD348D" w14:textId="77777777" w:rsidR="005B4751" w:rsidRDefault="005B4751" w:rsidP="005B4751">
      <w:pPr>
        <w:widowControl w:val="0"/>
        <w:numPr>
          <w:ilvl w:val="0"/>
          <w:numId w:val="5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diff HEAD file.txt    # HEAD is the top of the history; returns most recent changes/difference</w:t>
      </w:r>
    </w:p>
    <w:p w14:paraId="47D6007B" w14:textId="77777777" w:rsidR="005B4751" w:rsidRDefault="005B4751" w:rsidP="005B4751">
      <w:pPr>
        <w:widowControl w:val="0"/>
        <w:numPr>
          <w:ilvl w:val="0"/>
          <w:numId w:val="5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  diff HEAD~1 file.txt   # HEAD~1  means state of the file 1 before HEAD,  i.e. 2nd to last snapshot; you can go to a specific snapshot by  replacing "HEAD~1" with the first few characters of its hash number;  every commit has a unique hash number</w:t>
      </w:r>
    </w:p>
    <w:p w14:paraId="77DD40E0" w14:textId="77777777" w:rsidR="005B4751" w:rsidRDefault="005B4751" w:rsidP="005B4751">
      <w:pPr>
        <w:widowControl w:val="0"/>
        <w:numPr>
          <w:ilvl w:val="0"/>
          <w:numId w:val="5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checkout    # moves you to a different branch or moves you back in time</w:t>
      </w:r>
    </w:p>
    <w:p w14:paraId="7E0EDB8A" w14:textId="77777777" w:rsidR="005B4751" w:rsidRDefault="005B4751" w:rsidP="005B4751">
      <w:pPr>
        <w:widowControl w:val="0"/>
        <w:numPr>
          <w:ilvl w:val="0"/>
          <w:numId w:val="5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checkout HEAD~1   # moves your working directory to state of HEAD~1</w:t>
      </w:r>
    </w:p>
    <w:p w14:paraId="1B093B3D" w14:textId="77777777" w:rsidR="005B4751" w:rsidRDefault="005B4751" w:rsidP="005B4751">
      <w:pPr>
        <w:widowControl w:val="0"/>
        <w:numPr>
          <w:ilvl w:val="0"/>
          <w:numId w:val="5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checkout   # if no argument after "checkout", HEAD is assumed</w:t>
      </w:r>
    </w:p>
    <w:p w14:paraId="4C32619C" w14:textId="77777777" w:rsidR="005B4751" w:rsidRDefault="005B4751" w:rsidP="005B4751">
      <w:pPr>
        <w:widowControl w:val="0"/>
        <w:numPr>
          <w:ilvl w:val="0"/>
          <w:numId w:val="5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reset HEAD file.txt   #  </w:t>
      </w:r>
      <w:proofErr w:type="spellStart"/>
      <w:r>
        <w:rPr>
          <w:rFonts w:ascii="Arial" w:hAnsi="Arial" w:cs="Arial"/>
          <w:sz w:val="26"/>
          <w:szCs w:val="26"/>
        </w:rPr>
        <w:t>unstages</w:t>
      </w:r>
      <w:proofErr w:type="spellEnd"/>
      <w:r>
        <w:rPr>
          <w:rFonts w:ascii="Arial" w:hAnsi="Arial" w:cs="Arial"/>
          <w:sz w:val="26"/>
          <w:szCs w:val="26"/>
        </w:rPr>
        <w:t xml:space="preserve"> your file.txt</w:t>
      </w:r>
    </w:p>
    <w:p w14:paraId="43D77E54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3D16427E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1A01BDC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Conflicts</w:t>
      </w:r>
    </w:p>
    <w:p w14:paraId="4FDA6B9C" w14:textId="77777777" w:rsidR="005B4751" w:rsidRDefault="005B4751" w:rsidP="005B4751">
      <w:pPr>
        <w:widowControl w:val="0"/>
        <w:numPr>
          <w:ilvl w:val="0"/>
          <w:numId w:val="5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if</w:t>
      </w:r>
      <w:proofErr w:type="gramEnd"/>
      <w:r>
        <w:rPr>
          <w:rFonts w:ascii="Arial" w:hAnsi="Arial" w:cs="Arial"/>
          <w:sz w:val="26"/>
          <w:szCs w:val="26"/>
        </w:rPr>
        <w:t xml:space="preserve">  you pulled a file from the remote, modified the file, and pushed it  back to remote and someone else has also done the same thing, </w:t>
      </w:r>
      <w:proofErr w:type="spellStart"/>
      <w:r>
        <w:rPr>
          <w:rFonts w:ascii="Arial" w:hAnsi="Arial" w:cs="Arial"/>
          <w:sz w:val="26"/>
          <w:szCs w:val="26"/>
        </w:rPr>
        <w:t>gitHub</w:t>
      </w:r>
      <w:proofErr w:type="spellEnd"/>
      <w:r>
        <w:rPr>
          <w:rFonts w:ascii="Arial" w:hAnsi="Arial" w:cs="Arial"/>
          <w:sz w:val="26"/>
          <w:szCs w:val="26"/>
        </w:rPr>
        <w:t>  will tell you there is a conflict and you have to resolve it between you  (and maybe the other person)</w:t>
      </w:r>
    </w:p>
    <w:p w14:paraId="095F243B" w14:textId="77777777" w:rsidR="005B4751" w:rsidRDefault="005B4751" w:rsidP="005B4751">
      <w:pPr>
        <w:widowControl w:val="0"/>
        <w:numPr>
          <w:ilvl w:val="0"/>
          <w:numId w:val="5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if</w:t>
      </w:r>
      <w:proofErr w:type="gramEnd"/>
      <w:r>
        <w:rPr>
          <w:rFonts w:ascii="Arial" w:hAnsi="Arial" w:cs="Arial"/>
          <w:sz w:val="26"/>
          <w:szCs w:val="26"/>
        </w:rPr>
        <w:t xml:space="preserve"> you get a conflict message,</w:t>
      </w:r>
    </w:p>
    <w:p w14:paraId="21FD95C5" w14:textId="77777777" w:rsidR="005B4751" w:rsidRDefault="005B4751" w:rsidP="005B4751">
      <w:pPr>
        <w:widowControl w:val="0"/>
        <w:numPr>
          <w:ilvl w:val="0"/>
          <w:numId w:val="6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do</w:t>
      </w:r>
      <w:proofErr w:type="gramEnd"/>
      <w:r>
        <w:rPr>
          <w:rFonts w:ascii="Arial" w:hAnsi="Arial" w:cs="Arial"/>
          <w:sz w:val="26"/>
          <w:szCs w:val="26"/>
        </w:rPr>
        <w:t xml:space="preserve"> a "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status" to see what's the issue</w:t>
      </w:r>
    </w:p>
    <w:p w14:paraId="18677219" w14:textId="77777777" w:rsidR="005B4751" w:rsidRDefault="005B4751" w:rsidP="005B4751">
      <w:pPr>
        <w:widowControl w:val="0"/>
        <w:numPr>
          <w:ilvl w:val="0"/>
          <w:numId w:val="6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do</w:t>
      </w:r>
      <w:proofErr w:type="gramEnd"/>
      <w:r>
        <w:rPr>
          <w:rFonts w:ascii="Arial" w:hAnsi="Arial" w:cs="Arial"/>
          <w:sz w:val="26"/>
          <w:szCs w:val="26"/>
        </w:rPr>
        <w:t xml:space="preserve"> a "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diff" to see changes</w:t>
      </w:r>
    </w:p>
    <w:p w14:paraId="5390E027" w14:textId="77777777" w:rsidR="005B4751" w:rsidRDefault="005B4751" w:rsidP="005B4751">
      <w:pPr>
        <w:widowControl w:val="0"/>
        <w:numPr>
          <w:ilvl w:val="0"/>
          <w:numId w:val="6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</w:p>
    <w:p w14:paraId="77F42569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C4C26E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Telling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to ignore (do not track) files, directories</w:t>
      </w:r>
    </w:p>
    <w:p w14:paraId="407D4C33" w14:textId="77777777" w:rsidR="005B4751" w:rsidRDefault="005B4751" w:rsidP="005B4751">
      <w:pPr>
        <w:widowControl w:val="0"/>
        <w:numPr>
          <w:ilvl w:val="0"/>
          <w:numId w:val="6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create</w:t>
      </w:r>
      <w:proofErr w:type="gramEnd"/>
      <w:r>
        <w:rPr>
          <w:rFonts w:ascii="Arial" w:hAnsi="Arial" w:cs="Arial"/>
          <w:sz w:val="26"/>
          <w:szCs w:val="26"/>
        </w:rPr>
        <w:t>  a file named ".</w:t>
      </w:r>
      <w:proofErr w:type="spellStart"/>
      <w:r>
        <w:rPr>
          <w:rFonts w:ascii="Arial" w:hAnsi="Arial" w:cs="Arial"/>
          <w:sz w:val="26"/>
          <w:szCs w:val="26"/>
        </w:rPr>
        <w:t>gitignore</w:t>
      </w:r>
      <w:proofErr w:type="spellEnd"/>
      <w:r>
        <w:rPr>
          <w:rFonts w:ascii="Arial" w:hAnsi="Arial" w:cs="Arial"/>
          <w:sz w:val="26"/>
          <w:szCs w:val="26"/>
        </w:rPr>
        <w:t xml:space="preserve">" and put in it names of files and directories  you do not wish </w:t>
      </w:r>
      <w:proofErr w:type="spellStart"/>
      <w:r>
        <w:rPr>
          <w:rFonts w:ascii="Arial" w:hAnsi="Arial" w:cs="Arial"/>
          <w:sz w:val="26"/>
          <w:szCs w:val="26"/>
        </w:rPr>
        <w:t>Git</w:t>
      </w:r>
      <w:proofErr w:type="spellEnd"/>
      <w:r>
        <w:rPr>
          <w:rFonts w:ascii="Arial" w:hAnsi="Arial" w:cs="Arial"/>
          <w:sz w:val="26"/>
          <w:szCs w:val="26"/>
        </w:rPr>
        <w:t xml:space="preserve"> to track (for example, confidential data files, scripts you are not ready to share yet, etc.)</w:t>
      </w:r>
    </w:p>
    <w:p w14:paraId="21E12A1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5618FEA9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17EE83B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R, Day2</w:t>
      </w:r>
    </w:p>
    <w:p w14:paraId="343FFA05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-----------------------------------</w:t>
      </w:r>
    </w:p>
    <w:p w14:paraId="156752EF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mkdir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gapminder</w:t>
      </w:r>
      <w:proofErr w:type="spellEnd"/>
    </w:p>
    <w:p w14:paraId="37E5486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cd </w:t>
      </w:r>
      <w:proofErr w:type="spellStart"/>
      <w:r>
        <w:rPr>
          <w:rFonts w:ascii="Arial" w:hAnsi="Arial" w:cs="Arial"/>
          <w:sz w:val="26"/>
          <w:szCs w:val="26"/>
        </w:rPr>
        <w:t>gapminder</w:t>
      </w:r>
      <w:proofErr w:type="spellEnd"/>
    </w:p>
    <w:p w14:paraId="72169BDC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init</w:t>
      </w:r>
      <w:proofErr w:type="spellEnd"/>
    </w:p>
    <w:p w14:paraId="686632F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curl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hyperlink r:id="rId43" w:history="1">
        <w:r>
          <w:rPr>
            <w:rFonts w:ascii="Arial" w:hAnsi="Arial" w:cs="Arial"/>
            <w:color w:val="002CE2"/>
            <w:sz w:val="26"/>
            <w:szCs w:val="26"/>
            <w:u w:val="single" w:color="002CE2"/>
          </w:rPr>
          <w:t>http://blog.tomwright.ca/gapminder-FiveYearData.csv</w:t>
        </w:r>
      </w:hyperlink>
      <w:r>
        <w:rPr>
          <w:rFonts w:ascii="Arial" w:hAnsi="Arial" w:cs="Arial"/>
          <w:sz w:val="26"/>
          <w:szCs w:val="26"/>
        </w:rPr>
        <w:t xml:space="preserve"> &gt; gapminder-FiveYearData.csv</w:t>
      </w:r>
    </w:p>
    <w:p w14:paraId="33BE2B3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218D802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Subsetting</w:t>
      </w:r>
      <w:proofErr w:type="spellEnd"/>
      <w:r>
        <w:rPr>
          <w:rFonts w:ascii="Arial" w:hAnsi="Arial" w:cs="Arial"/>
          <w:sz w:val="26"/>
          <w:szCs w:val="26"/>
        </w:rPr>
        <w:t xml:space="preserve"> Data frame</w:t>
      </w:r>
    </w:p>
    <w:p w14:paraId="4C7A2C7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three</w:t>
      </w:r>
      <w:proofErr w:type="gramEnd"/>
      <w:r>
        <w:rPr>
          <w:rFonts w:ascii="Arial" w:hAnsi="Arial" w:cs="Arial"/>
          <w:sz w:val="26"/>
          <w:szCs w:val="26"/>
        </w:rPr>
        <w:t xml:space="preserve"> ways of doing this</w:t>
      </w:r>
    </w:p>
    <w:p w14:paraId="060891F9" w14:textId="77777777" w:rsidR="005B4751" w:rsidRDefault="005B4751" w:rsidP="005B4751">
      <w:pPr>
        <w:widowControl w:val="0"/>
        <w:numPr>
          <w:ilvl w:val="0"/>
          <w:numId w:val="6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by</w:t>
      </w:r>
      <w:proofErr w:type="gramEnd"/>
      <w:r>
        <w:rPr>
          <w:rFonts w:ascii="Arial" w:hAnsi="Arial" w:cs="Arial"/>
          <w:sz w:val="26"/>
          <w:szCs w:val="26"/>
        </w:rPr>
        <w:t xml:space="preserve"> name   (populations &lt;- </w:t>
      </w:r>
      <w:proofErr w:type="spellStart"/>
      <w:r>
        <w:rPr>
          <w:rFonts w:ascii="Arial" w:hAnsi="Arial" w:cs="Arial"/>
          <w:sz w:val="26"/>
          <w:szCs w:val="26"/>
        </w:rPr>
        <w:t>gapminder$pop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11D4AE8A" w14:textId="77777777" w:rsidR="005B4751" w:rsidRDefault="005B4751" w:rsidP="005B4751">
      <w:pPr>
        <w:widowControl w:val="0"/>
        <w:numPr>
          <w:ilvl w:val="0"/>
          <w:numId w:val="6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by</w:t>
      </w:r>
      <w:proofErr w:type="gramEnd"/>
      <w:r>
        <w:rPr>
          <w:rFonts w:ascii="Arial" w:hAnsi="Arial" w:cs="Arial"/>
          <w:sz w:val="26"/>
          <w:szCs w:val="26"/>
        </w:rPr>
        <w:t xml:space="preserve"> indices  (e.g.  populations[1] , populations[1:4] </w:t>
      </w:r>
    </w:p>
    <w:p w14:paraId="273896A3" w14:textId="77777777" w:rsidR="005B4751" w:rsidRDefault="005B4751" w:rsidP="005B4751">
      <w:pPr>
        <w:widowControl w:val="0"/>
        <w:numPr>
          <w:ilvl w:val="0"/>
          <w:numId w:val="6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logical</w:t>
      </w:r>
      <w:proofErr w:type="gramEnd"/>
      <w:r>
        <w:rPr>
          <w:rFonts w:ascii="Arial" w:hAnsi="Arial" w:cs="Arial"/>
          <w:sz w:val="26"/>
          <w:szCs w:val="26"/>
        </w:rPr>
        <w:t xml:space="preserve"> indexing  </w:t>
      </w:r>
    </w:p>
    <w:p w14:paraId="40F7AF06" w14:textId="77777777" w:rsidR="005B4751" w:rsidRDefault="005B4751" w:rsidP="005B4751">
      <w:pPr>
        <w:widowControl w:val="0"/>
        <w:numPr>
          <w:ilvl w:val="0"/>
          <w:numId w:val="6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index</w:t>
      </w:r>
      <w:proofErr w:type="gramEnd"/>
      <w:r>
        <w:rPr>
          <w:rFonts w:ascii="Arial" w:hAnsi="Arial" w:cs="Arial"/>
          <w:sz w:val="26"/>
          <w:szCs w:val="26"/>
        </w:rPr>
        <w:t xml:space="preserve"> &lt;- short &gt; 10000000   # returns logical vector (T/F values) for values in short</w:t>
      </w:r>
    </w:p>
    <w:p w14:paraId="790261C7" w14:textId="77777777" w:rsidR="005B4751" w:rsidRDefault="005B4751" w:rsidP="005B4751">
      <w:pPr>
        <w:widowControl w:val="0"/>
        <w:numPr>
          <w:ilvl w:val="0"/>
          <w:numId w:val="6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short</w:t>
      </w:r>
      <w:proofErr w:type="gramEnd"/>
      <w:r>
        <w:rPr>
          <w:rFonts w:ascii="Arial" w:hAnsi="Arial" w:cs="Arial"/>
          <w:sz w:val="26"/>
          <w:szCs w:val="26"/>
        </w:rPr>
        <w:t>[index]   # use logical vector "index" to pull out values in vector "short" which are TRUE (&gt; 10000000)</w:t>
      </w:r>
    </w:p>
    <w:p w14:paraId="6B6DFF0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75DCE955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36F05A9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population</w:t>
      </w:r>
      <w:proofErr w:type="gramEnd"/>
      <w:r>
        <w:rPr>
          <w:rFonts w:ascii="Arial" w:hAnsi="Arial" w:cs="Arial"/>
          <w:sz w:val="26"/>
          <w:szCs w:val="26"/>
        </w:rPr>
        <w:t xml:space="preserve"> &lt;- </w:t>
      </w:r>
      <w:proofErr w:type="spellStart"/>
      <w:r>
        <w:rPr>
          <w:rFonts w:ascii="Arial" w:hAnsi="Arial" w:cs="Arial"/>
          <w:sz w:val="26"/>
          <w:szCs w:val="26"/>
        </w:rPr>
        <w:t>gapminder$pop</w:t>
      </w:r>
      <w:proofErr w:type="spellEnd"/>
    </w:p>
    <w:p w14:paraId="3DD01E4F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bigpop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&lt;- population &gt; 1e7</w:t>
      </w:r>
    </w:p>
    <w:p w14:paraId="7427932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unique</w:t>
      </w:r>
      <w:proofErr w:type="gramEnd"/>
      <w:r>
        <w:rPr>
          <w:rFonts w:ascii="Arial" w:hAnsi="Arial" w:cs="Arial"/>
          <w:sz w:val="26"/>
          <w:szCs w:val="26"/>
        </w:rPr>
        <w:t>(</w:t>
      </w:r>
      <w:proofErr w:type="spellStart"/>
      <w:r>
        <w:rPr>
          <w:rFonts w:ascii="Arial" w:hAnsi="Arial" w:cs="Arial"/>
          <w:sz w:val="26"/>
          <w:szCs w:val="26"/>
        </w:rPr>
        <w:t>gapminder</w:t>
      </w:r>
      <w:proofErr w:type="spellEnd"/>
      <w:r>
        <w:rPr>
          <w:rFonts w:ascii="Arial" w:hAnsi="Arial" w:cs="Arial"/>
          <w:sz w:val="26"/>
          <w:szCs w:val="26"/>
        </w:rPr>
        <w:t>[</w:t>
      </w:r>
      <w:proofErr w:type="spellStart"/>
      <w:r>
        <w:rPr>
          <w:rFonts w:ascii="Arial" w:hAnsi="Arial" w:cs="Arial"/>
          <w:sz w:val="26"/>
          <w:szCs w:val="26"/>
        </w:rPr>
        <w:t>bigpop</w:t>
      </w:r>
      <w:proofErr w:type="spellEnd"/>
      <w:r>
        <w:rPr>
          <w:rFonts w:ascii="Arial" w:hAnsi="Arial" w:cs="Arial"/>
          <w:sz w:val="26"/>
          <w:szCs w:val="26"/>
        </w:rPr>
        <w:t>,]$country)</w:t>
      </w:r>
    </w:p>
    <w:p w14:paraId="2D45A3A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3A3043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7FE5C30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Installing a Package</w:t>
      </w:r>
    </w:p>
    <w:p w14:paraId="2C7849A6" w14:textId="77777777" w:rsidR="005B4751" w:rsidRDefault="005B4751" w:rsidP="005B4751">
      <w:pPr>
        <w:widowControl w:val="0"/>
        <w:numPr>
          <w:ilvl w:val="0"/>
          <w:numId w:val="6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from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RStudio</w:t>
      </w:r>
      <w:proofErr w:type="spellEnd"/>
      <w:r>
        <w:rPr>
          <w:rFonts w:ascii="Arial" w:hAnsi="Arial" w:cs="Arial"/>
          <w:sz w:val="26"/>
          <w:szCs w:val="26"/>
        </w:rPr>
        <w:t>, Tools, install package, give name of package</w:t>
      </w:r>
    </w:p>
    <w:p w14:paraId="1DAE3841" w14:textId="77777777" w:rsidR="005B4751" w:rsidRDefault="005B4751" w:rsidP="005B4751">
      <w:pPr>
        <w:widowControl w:val="0"/>
        <w:numPr>
          <w:ilvl w:val="0"/>
          <w:numId w:val="7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from</w:t>
      </w:r>
      <w:proofErr w:type="gramEnd"/>
      <w:r>
        <w:rPr>
          <w:rFonts w:ascii="Arial" w:hAnsi="Arial" w:cs="Arial"/>
          <w:sz w:val="26"/>
          <w:szCs w:val="26"/>
        </w:rPr>
        <w:t xml:space="preserve"> R command line: </w:t>
      </w:r>
      <w:proofErr w:type="spellStart"/>
      <w:r>
        <w:rPr>
          <w:rFonts w:ascii="Arial" w:hAnsi="Arial" w:cs="Arial"/>
          <w:sz w:val="26"/>
          <w:szCs w:val="26"/>
        </w:rPr>
        <w:t>install.package</w:t>
      </w:r>
      <w:proofErr w:type="spellEnd"/>
      <w:r>
        <w:rPr>
          <w:rFonts w:ascii="Arial" w:hAnsi="Arial" w:cs="Arial"/>
          <w:sz w:val="26"/>
          <w:szCs w:val="26"/>
        </w:rPr>
        <w:t>("</w:t>
      </w:r>
      <w:proofErr w:type="spellStart"/>
      <w:r>
        <w:rPr>
          <w:rFonts w:ascii="Arial" w:hAnsi="Arial" w:cs="Arial"/>
          <w:sz w:val="26"/>
          <w:szCs w:val="26"/>
        </w:rPr>
        <w:t>packagename</w:t>
      </w:r>
      <w:proofErr w:type="spellEnd"/>
      <w:r>
        <w:rPr>
          <w:rFonts w:ascii="Arial" w:hAnsi="Arial" w:cs="Arial"/>
          <w:sz w:val="26"/>
          <w:szCs w:val="26"/>
        </w:rPr>
        <w:t>")</w:t>
      </w:r>
    </w:p>
    <w:p w14:paraId="3FB0CC03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7C8F63F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Useful R commands:</w:t>
      </w:r>
    </w:p>
    <w:p w14:paraId="23FB8CAC" w14:textId="77777777" w:rsidR="005B4751" w:rsidRDefault="005B4751" w:rsidP="005B4751">
      <w:pPr>
        <w:widowControl w:val="0"/>
        <w:numPr>
          <w:ilvl w:val="0"/>
          <w:numId w:val="7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which</w:t>
      </w:r>
      <w:proofErr w:type="gramEnd"/>
      <w:r>
        <w:rPr>
          <w:rFonts w:ascii="Arial" w:hAnsi="Arial" w:cs="Arial"/>
          <w:sz w:val="26"/>
          <w:szCs w:val="26"/>
        </w:rPr>
        <w:t>(square[,1] &gt;20)  #  returns row where column 1 entry is &gt; 20</w:t>
      </w:r>
    </w:p>
    <w:p w14:paraId="045058F6" w14:textId="77777777" w:rsidR="005B4751" w:rsidRDefault="005B4751" w:rsidP="005B4751">
      <w:pPr>
        <w:widowControl w:val="0"/>
        <w:numPr>
          <w:ilvl w:val="0"/>
          <w:numId w:val="7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"|</w:t>
      </w:r>
      <w:proofErr w:type="gramStart"/>
      <w:r>
        <w:rPr>
          <w:rFonts w:ascii="Arial" w:hAnsi="Arial" w:cs="Arial"/>
          <w:sz w:val="26"/>
          <w:szCs w:val="26"/>
        </w:rPr>
        <w:t>"  means</w:t>
      </w:r>
      <w:proofErr w:type="gramEnd"/>
      <w:r>
        <w:rPr>
          <w:rFonts w:ascii="Arial" w:hAnsi="Arial" w:cs="Arial"/>
          <w:sz w:val="26"/>
          <w:szCs w:val="26"/>
        </w:rPr>
        <w:t xml:space="preserve"> OR</w:t>
      </w:r>
    </w:p>
    <w:p w14:paraId="19718ADE" w14:textId="77777777" w:rsidR="005B4751" w:rsidRDefault="005B4751" w:rsidP="005B4751">
      <w:pPr>
        <w:widowControl w:val="0"/>
        <w:numPr>
          <w:ilvl w:val="0"/>
          <w:numId w:val="7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"&amp;</w:t>
      </w:r>
      <w:proofErr w:type="gramStart"/>
      <w:r>
        <w:rPr>
          <w:rFonts w:ascii="Arial" w:hAnsi="Arial" w:cs="Arial"/>
          <w:sz w:val="26"/>
          <w:szCs w:val="26"/>
        </w:rPr>
        <w:t>"  means</w:t>
      </w:r>
      <w:proofErr w:type="gramEnd"/>
      <w:r>
        <w:rPr>
          <w:rFonts w:ascii="Arial" w:hAnsi="Arial" w:cs="Arial"/>
          <w:sz w:val="26"/>
          <w:szCs w:val="26"/>
        </w:rPr>
        <w:t xml:space="preserve"> AND</w:t>
      </w:r>
    </w:p>
    <w:p w14:paraId="33E934A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1495A185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which</w:t>
      </w:r>
      <w:proofErr w:type="gramEnd"/>
      <w:r>
        <w:rPr>
          <w:rFonts w:ascii="Arial" w:hAnsi="Arial" w:cs="Arial"/>
          <w:sz w:val="26"/>
          <w:szCs w:val="26"/>
        </w:rPr>
        <w:t>(</w:t>
      </w:r>
      <w:proofErr w:type="spellStart"/>
      <w:r>
        <w:rPr>
          <w:rFonts w:ascii="Arial" w:hAnsi="Arial" w:cs="Arial"/>
          <w:sz w:val="26"/>
          <w:szCs w:val="26"/>
        </w:rPr>
        <w:t>gapminder$year</w:t>
      </w:r>
      <w:proofErr w:type="spellEnd"/>
      <w:r>
        <w:rPr>
          <w:rFonts w:ascii="Arial" w:hAnsi="Arial" w:cs="Arial"/>
          <w:sz w:val="26"/>
          <w:szCs w:val="26"/>
        </w:rPr>
        <w:t xml:space="preserve">==1952 | </w:t>
      </w:r>
      <w:proofErr w:type="spellStart"/>
      <w:r>
        <w:rPr>
          <w:rFonts w:ascii="Arial" w:hAnsi="Arial" w:cs="Arial"/>
          <w:sz w:val="26"/>
          <w:szCs w:val="26"/>
        </w:rPr>
        <w:t>gapminder$year</w:t>
      </w:r>
      <w:proofErr w:type="spellEnd"/>
      <w:r>
        <w:rPr>
          <w:rFonts w:ascii="Arial" w:hAnsi="Arial" w:cs="Arial"/>
          <w:sz w:val="26"/>
          <w:szCs w:val="26"/>
        </w:rPr>
        <w:t xml:space="preserve">==1957)  # gives you the </w:t>
      </w:r>
      <w:proofErr w:type="spellStart"/>
      <w:r>
        <w:rPr>
          <w:rFonts w:ascii="Arial" w:hAnsi="Arial" w:cs="Arial"/>
          <w:sz w:val="26"/>
          <w:szCs w:val="26"/>
        </w:rPr>
        <w:t>indicies</w:t>
      </w:r>
      <w:proofErr w:type="spellEnd"/>
      <w:r>
        <w:rPr>
          <w:rFonts w:ascii="Arial" w:hAnsi="Arial" w:cs="Arial"/>
          <w:sz w:val="26"/>
          <w:szCs w:val="26"/>
        </w:rPr>
        <w:t xml:space="preserve"> for where </w:t>
      </w:r>
      <w:proofErr w:type="spellStart"/>
      <w:r>
        <w:rPr>
          <w:rFonts w:ascii="Arial" w:hAnsi="Arial" w:cs="Arial"/>
          <w:sz w:val="26"/>
          <w:szCs w:val="26"/>
        </w:rPr>
        <w:t>gapminder</w:t>
      </w:r>
      <w:proofErr w:type="spellEnd"/>
      <w:r>
        <w:rPr>
          <w:rFonts w:ascii="Arial" w:hAnsi="Arial" w:cs="Arial"/>
          <w:sz w:val="26"/>
          <w:szCs w:val="26"/>
        </w:rPr>
        <w:t xml:space="preserve"> year is 1957 or 1952</w:t>
      </w:r>
    </w:p>
    <w:p w14:paraId="4B621D4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0E0AA60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# </w:t>
      </w:r>
      <w:proofErr w:type="gramStart"/>
      <w:r>
        <w:rPr>
          <w:rFonts w:ascii="Arial" w:hAnsi="Arial" w:cs="Arial"/>
          <w:sz w:val="26"/>
          <w:szCs w:val="26"/>
        </w:rPr>
        <w:t>returns</w:t>
      </w:r>
      <w:proofErr w:type="gramEnd"/>
      <w:r>
        <w:rPr>
          <w:rFonts w:ascii="Arial" w:hAnsi="Arial" w:cs="Arial"/>
          <w:sz w:val="26"/>
          <w:szCs w:val="26"/>
        </w:rPr>
        <w:t xml:space="preserve"> the actual observations</w:t>
      </w:r>
    </w:p>
    <w:p w14:paraId="498F537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gapminder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[which(</w:t>
      </w:r>
      <w:proofErr w:type="spellStart"/>
      <w:r>
        <w:rPr>
          <w:rFonts w:ascii="Arial" w:hAnsi="Arial" w:cs="Arial"/>
          <w:sz w:val="26"/>
          <w:szCs w:val="26"/>
        </w:rPr>
        <w:t>gapminder$year</w:t>
      </w:r>
      <w:proofErr w:type="spellEnd"/>
      <w:r>
        <w:rPr>
          <w:rFonts w:ascii="Arial" w:hAnsi="Arial" w:cs="Arial"/>
          <w:sz w:val="26"/>
          <w:szCs w:val="26"/>
        </w:rPr>
        <w:t xml:space="preserve">==1952 | </w:t>
      </w:r>
      <w:proofErr w:type="spellStart"/>
      <w:r>
        <w:rPr>
          <w:rFonts w:ascii="Arial" w:hAnsi="Arial" w:cs="Arial"/>
          <w:sz w:val="26"/>
          <w:szCs w:val="26"/>
        </w:rPr>
        <w:t>gapminder$year</w:t>
      </w:r>
      <w:proofErr w:type="spellEnd"/>
      <w:r>
        <w:rPr>
          <w:rFonts w:ascii="Arial" w:hAnsi="Arial" w:cs="Arial"/>
          <w:sz w:val="26"/>
          <w:szCs w:val="26"/>
        </w:rPr>
        <w:t>==1957),]$year  </w:t>
      </w:r>
    </w:p>
    <w:p w14:paraId="1A812983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# </w:t>
      </w:r>
      <w:proofErr w:type="gramStart"/>
      <w:r>
        <w:rPr>
          <w:rFonts w:ascii="Arial" w:hAnsi="Arial" w:cs="Arial"/>
          <w:sz w:val="26"/>
          <w:szCs w:val="26"/>
        </w:rPr>
        <w:t>another</w:t>
      </w:r>
      <w:proofErr w:type="gramEnd"/>
      <w:r>
        <w:rPr>
          <w:rFonts w:ascii="Arial" w:hAnsi="Arial" w:cs="Arial"/>
          <w:sz w:val="26"/>
          <w:szCs w:val="26"/>
        </w:rPr>
        <w:t xml:space="preserve"> way of doing above action</w:t>
      </w:r>
    </w:p>
    <w:p w14:paraId="68224C0C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gapminder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[which(</w:t>
      </w:r>
      <w:proofErr w:type="spellStart"/>
      <w:r>
        <w:rPr>
          <w:rFonts w:ascii="Arial" w:hAnsi="Arial" w:cs="Arial"/>
          <w:sz w:val="26"/>
          <w:szCs w:val="26"/>
        </w:rPr>
        <w:t>gapminder$year</w:t>
      </w:r>
      <w:proofErr w:type="spellEnd"/>
      <w:r>
        <w:rPr>
          <w:rFonts w:ascii="Arial" w:hAnsi="Arial" w:cs="Arial"/>
          <w:sz w:val="26"/>
          <w:szCs w:val="26"/>
        </w:rPr>
        <w:t xml:space="preserve"> %in% c(1952, 1957)),]$year   </w:t>
      </w:r>
    </w:p>
    <w:p w14:paraId="06CC50D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744F6F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5BC3D69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030C7624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calcMeanlifeExp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&lt;-function(</w:t>
      </w:r>
      <w:proofErr w:type="spellStart"/>
      <w:r>
        <w:rPr>
          <w:rFonts w:ascii="Arial" w:hAnsi="Arial" w:cs="Arial"/>
          <w:sz w:val="26"/>
          <w:szCs w:val="26"/>
        </w:rPr>
        <w:t>data,year</w:t>
      </w:r>
      <w:proofErr w:type="spellEnd"/>
      <w:r>
        <w:rPr>
          <w:rFonts w:ascii="Arial" w:hAnsi="Arial" w:cs="Arial"/>
          <w:sz w:val="26"/>
          <w:szCs w:val="26"/>
        </w:rPr>
        <w:t>=</w:t>
      </w:r>
      <w:proofErr w:type="spellStart"/>
      <w:r>
        <w:rPr>
          <w:rFonts w:ascii="Arial" w:hAnsi="Arial" w:cs="Arial"/>
          <w:sz w:val="26"/>
          <w:szCs w:val="26"/>
        </w:rPr>
        <w:t>NULL,country</w:t>
      </w:r>
      <w:proofErr w:type="spellEnd"/>
      <w:r>
        <w:rPr>
          <w:rFonts w:ascii="Arial" w:hAnsi="Arial" w:cs="Arial"/>
          <w:sz w:val="26"/>
          <w:szCs w:val="26"/>
        </w:rPr>
        <w:t>=NULL){</w:t>
      </w:r>
    </w:p>
    <w:p w14:paraId="101CEC4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  </w:t>
      </w:r>
      <w:proofErr w:type="gramStart"/>
      <w:r>
        <w:rPr>
          <w:rFonts w:ascii="Arial" w:hAnsi="Arial" w:cs="Arial"/>
          <w:sz w:val="26"/>
          <w:szCs w:val="26"/>
        </w:rPr>
        <w:t>if</w:t>
      </w:r>
      <w:proofErr w:type="gramEnd"/>
      <w:r>
        <w:rPr>
          <w:rFonts w:ascii="Arial" w:hAnsi="Arial" w:cs="Arial"/>
          <w:sz w:val="26"/>
          <w:szCs w:val="26"/>
        </w:rPr>
        <w:t>(!</w:t>
      </w:r>
      <w:proofErr w:type="spellStart"/>
      <w:r>
        <w:rPr>
          <w:rFonts w:ascii="Arial" w:hAnsi="Arial" w:cs="Arial"/>
          <w:sz w:val="26"/>
          <w:szCs w:val="26"/>
        </w:rPr>
        <w:t>is.null</w:t>
      </w:r>
      <w:proofErr w:type="spellEnd"/>
      <w:r>
        <w:rPr>
          <w:rFonts w:ascii="Arial" w:hAnsi="Arial" w:cs="Arial"/>
          <w:sz w:val="26"/>
          <w:szCs w:val="26"/>
        </w:rPr>
        <w:t>(year)){</w:t>
      </w:r>
    </w:p>
    <w:p w14:paraId="40A1A8F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    </w:t>
      </w:r>
      <w:proofErr w:type="gramStart"/>
      <w:r>
        <w:rPr>
          <w:rFonts w:ascii="Arial" w:hAnsi="Arial" w:cs="Arial"/>
          <w:sz w:val="26"/>
          <w:szCs w:val="26"/>
        </w:rPr>
        <w:t>data</w:t>
      </w:r>
      <w:proofErr w:type="gramEnd"/>
      <w:r>
        <w:rPr>
          <w:rFonts w:ascii="Arial" w:hAnsi="Arial" w:cs="Arial"/>
          <w:sz w:val="26"/>
          <w:szCs w:val="26"/>
        </w:rPr>
        <w:t>&lt;-data[</w:t>
      </w:r>
      <w:proofErr w:type="spellStart"/>
      <w:r>
        <w:rPr>
          <w:rFonts w:ascii="Arial" w:hAnsi="Arial" w:cs="Arial"/>
          <w:sz w:val="26"/>
          <w:szCs w:val="26"/>
        </w:rPr>
        <w:t>data$year</w:t>
      </w:r>
      <w:proofErr w:type="spellEnd"/>
      <w:r>
        <w:rPr>
          <w:rFonts w:ascii="Arial" w:hAnsi="Arial" w:cs="Arial"/>
          <w:sz w:val="26"/>
          <w:szCs w:val="26"/>
        </w:rPr>
        <w:t xml:space="preserve"> %in% year,]</w:t>
      </w:r>
    </w:p>
    <w:p w14:paraId="14DC645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 }</w:t>
      </w:r>
    </w:p>
    <w:p w14:paraId="660288E4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  </w:t>
      </w:r>
      <w:proofErr w:type="gramStart"/>
      <w:r>
        <w:rPr>
          <w:rFonts w:ascii="Arial" w:hAnsi="Arial" w:cs="Arial"/>
          <w:sz w:val="26"/>
          <w:szCs w:val="26"/>
        </w:rPr>
        <w:t>if</w:t>
      </w:r>
      <w:proofErr w:type="gramEnd"/>
      <w:r>
        <w:rPr>
          <w:rFonts w:ascii="Arial" w:hAnsi="Arial" w:cs="Arial"/>
          <w:sz w:val="26"/>
          <w:szCs w:val="26"/>
        </w:rPr>
        <w:t>(!</w:t>
      </w:r>
      <w:proofErr w:type="spellStart"/>
      <w:r>
        <w:rPr>
          <w:rFonts w:ascii="Arial" w:hAnsi="Arial" w:cs="Arial"/>
          <w:sz w:val="26"/>
          <w:szCs w:val="26"/>
        </w:rPr>
        <w:t>is.null</w:t>
      </w:r>
      <w:proofErr w:type="spellEnd"/>
      <w:r>
        <w:rPr>
          <w:rFonts w:ascii="Arial" w:hAnsi="Arial" w:cs="Arial"/>
          <w:sz w:val="26"/>
          <w:szCs w:val="26"/>
        </w:rPr>
        <w:t>(country)){</w:t>
      </w:r>
    </w:p>
    <w:p w14:paraId="0A4A7583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    </w:t>
      </w:r>
      <w:proofErr w:type="gramStart"/>
      <w:r>
        <w:rPr>
          <w:rFonts w:ascii="Arial" w:hAnsi="Arial" w:cs="Arial"/>
          <w:sz w:val="26"/>
          <w:szCs w:val="26"/>
        </w:rPr>
        <w:t>data</w:t>
      </w:r>
      <w:proofErr w:type="gramEnd"/>
      <w:r>
        <w:rPr>
          <w:rFonts w:ascii="Arial" w:hAnsi="Arial" w:cs="Arial"/>
          <w:sz w:val="26"/>
          <w:szCs w:val="26"/>
        </w:rPr>
        <w:t>&lt;-data[</w:t>
      </w:r>
      <w:proofErr w:type="spellStart"/>
      <w:r>
        <w:rPr>
          <w:rFonts w:ascii="Arial" w:hAnsi="Arial" w:cs="Arial"/>
          <w:sz w:val="26"/>
          <w:szCs w:val="26"/>
        </w:rPr>
        <w:t>data$country</w:t>
      </w:r>
      <w:proofErr w:type="spellEnd"/>
      <w:r>
        <w:rPr>
          <w:rFonts w:ascii="Arial" w:hAnsi="Arial" w:cs="Arial"/>
          <w:sz w:val="26"/>
          <w:szCs w:val="26"/>
        </w:rPr>
        <w:t xml:space="preserve"> %in% country,]</w:t>
      </w:r>
    </w:p>
    <w:p w14:paraId="658ADE8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 }</w:t>
      </w:r>
    </w:p>
    <w:p w14:paraId="1B87ED3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 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lifeExp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&lt;-mean(</w:t>
      </w:r>
      <w:proofErr w:type="spellStart"/>
      <w:r>
        <w:rPr>
          <w:rFonts w:ascii="Arial" w:hAnsi="Arial" w:cs="Arial"/>
          <w:sz w:val="26"/>
          <w:szCs w:val="26"/>
        </w:rPr>
        <w:t>data$lifeExp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48A4EADE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  </w:t>
      </w:r>
      <w:proofErr w:type="gramStart"/>
      <w:r>
        <w:rPr>
          <w:rFonts w:ascii="Arial" w:hAnsi="Arial" w:cs="Arial"/>
          <w:sz w:val="26"/>
          <w:szCs w:val="26"/>
        </w:rPr>
        <w:t>return</w:t>
      </w:r>
      <w:proofErr w:type="gramEnd"/>
      <w:r>
        <w:rPr>
          <w:rFonts w:ascii="Arial" w:hAnsi="Arial" w:cs="Arial"/>
          <w:sz w:val="26"/>
          <w:szCs w:val="26"/>
        </w:rPr>
        <w:t>(</w:t>
      </w:r>
      <w:proofErr w:type="spellStart"/>
      <w:r>
        <w:rPr>
          <w:rFonts w:ascii="Arial" w:hAnsi="Arial" w:cs="Arial"/>
          <w:sz w:val="26"/>
          <w:szCs w:val="26"/>
        </w:rPr>
        <w:t>lifeExp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79D318D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</w:t>
      </w:r>
    </w:p>
    <w:p w14:paraId="326CFA4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p w14:paraId="19CA272C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7B4D915B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9CE501C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"</w:t>
      </w:r>
    </w:p>
    <w:p w14:paraId="2AE42C59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</w:t>
      </w:r>
    </w:p>
    <w:p w14:paraId="0E861492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Kintr</w:t>
      </w:r>
      <w:proofErr w:type="spellEnd"/>
      <w:r>
        <w:rPr>
          <w:rFonts w:ascii="Arial" w:hAnsi="Arial" w:cs="Arial"/>
          <w:sz w:val="26"/>
          <w:szCs w:val="26"/>
        </w:rPr>
        <w:t xml:space="preserve"> example</w:t>
      </w:r>
    </w:p>
    <w:p w14:paraId="48CFEE65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---</w:t>
      </w:r>
    </w:p>
    <w:p w14:paraId="6BF96BDC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title</w:t>
      </w:r>
      <w:proofErr w:type="gramEnd"/>
      <w:r>
        <w:rPr>
          <w:rFonts w:ascii="Arial" w:hAnsi="Arial" w:cs="Arial"/>
          <w:sz w:val="26"/>
          <w:szCs w:val="26"/>
        </w:rPr>
        <w:t>: "test file"</w:t>
      </w:r>
    </w:p>
    <w:p w14:paraId="5AABC89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author</w:t>
      </w:r>
      <w:proofErr w:type="gramEnd"/>
      <w:r>
        <w:rPr>
          <w:rFonts w:ascii="Arial" w:hAnsi="Arial" w:cs="Arial"/>
          <w:sz w:val="26"/>
          <w:szCs w:val="26"/>
        </w:rPr>
        <w:t>: "Tom Wright"</w:t>
      </w:r>
    </w:p>
    <w:p w14:paraId="0B3B117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date</w:t>
      </w:r>
      <w:proofErr w:type="gramEnd"/>
      <w:r>
        <w:rPr>
          <w:rFonts w:ascii="Arial" w:hAnsi="Arial" w:cs="Arial"/>
          <w:sz w:val="26"/>
          <w:szCs w:val="26"/>
        </w:rPr>
        <w:t>: "17/07/2015"</w:t>
      </w:r>
    </w:p>
    <w:p w14:paraId="7419B614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output</w:t>
      </w:r>
      <w:proofErr w:type="gram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pdf_document</w:t>
      </w:r>
      <w:proofErr w:type="spellEnd"/>
    </w:p>
    <w:p w14:paraId="196B11C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---</w:t>
      </w:r>
    </w:p>
    <w:p w14:paraId="3B95EA84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```{</w:t>
      </w:r>
      <w:proofErr w:type="gramStart"/>
      <w:r>
        <w:rPr>
          <w:rFonts w:ascii="Arial" w:hAnsi="Arial" w:cs="Arial"/>
          <w:sz w:val="26"/>
          <w:szCs w:val="26"/>
        </w:rPr>
        <w:t>r</w:t>
      </w:r>
      <w:proofErr w:type="gramEnd"/>
      <w:r>
        <w:rPr>
          <w:rFonts w:ascii="Arial" w:hAnsi="Arial" w:cs="Arial"/>
          <w:sz w:val="26"/>
          <w:szCs w:val="26"/>
        </w:rPr>
        <w:t xml:space="preserve"> echo=FALSE}</w:t>
      </w:r>
    </w:p>
    <w:p w14:paraId="0152A10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library</w:t>
      </w:r>
      <w:proofErr w:type="gramEnd"/>
      <w:r>
        <w:rPr>
          <w:rFonts w:ascii="Arial" w:hAnsi="Arial" w:cs="Arial"/>
          <w:sz w:val="26"/>
          <w:szCs w:val="26"/>
        </w:rPr>
        <w:t>(ggplot2)</w:t>
      </w:r>
    </w:p>
    <w:p w14:paraId="59F81934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```</w:t>
      </w:r>
    </w:p>
    <w:p w14:paraId="1DEBB84F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770A7A8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# A heading</w:t>
      </w:r>
    </w:p>
    <w:p w14:paraId="680B5FF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## A bigger heading</w:t>
      </w:r>
    </w:p>
    <w:p w14:paraId="176E49C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7D10003F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1. A numbered bullet</w:t>
      </w:r>
    </w:p>
    <w:p w14:paraId="69E6654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2. Another one</w:t>
      </w:r>
    </w:p>
    <w:p w14:paraId="46C72589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0F7D814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* A bullet</w:t>
      </w:r>
    </w:p>
    <w:p w14:paraId="1F2952E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* A bullet</w:t>
      </w:r>
    </w:p>
    <w:p w14:paraId="0F5E4761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2EE51773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```{</w:t>
      </w:r>
      <w:proofErr w:type="gramStart"/>
      <w:r>
        <w:rPr>
          <w:rFonts w:ascii="Arial" w:hAnsi="Arial" w:cs="Arial"/>
          <w:sz w:val="26"/>
          <w:szCs w:val="26"/>
        </w:rPr>
        <w:t>r</w:t>
      </w:r>
      <w:proofErr w:type="gramEnd"/>
      <w:r>
        <w:rPr>
          <w:rFonts w:ascii="Arial" w:hAnsi="Arial" w:cs="Arial"/>
          <w:sz w:val="26"/>
          <w:szCs w:val="26"/>
        </w:rPr>
        <w:t>}</w:t>
      </w:r>
    </w:p>
    <w:p w14:paraId="25C16DFF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gapminder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&lt;-read.csv('~/Desktop/</w:t>
      </w:r>
      <w:proofErr w:type="spellStart"/>
      <w:r>
        <w:rPr>
          <w:rFonts w:ascii="Arial" w:hAnsi="Arial" w:cs="Arial"/>
          <w:sz w:val="26"/>
          <w:szCs w:val="26"/>
        </w:rPr>
        <w:t>gapminder</w:t>
      </w:r>
      <w:proofErr w:type="spellEnd"/>
      <w:r>
        <w:rPr>
          <w:rFonts w:ascii="Arial" w:hAnsi="Arial" w:cs="Arial"/>
          <w:sz w:val="26"/>
          <w:szCs w:val="26"/>
        </w:rPr>
        <w:t>/gapminder-FiveYearData.csv')</w:t>
      </w:r>
    </w:p>
    <w:p w14:paraId="08A5939A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ncountries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&lt;-length(unique(</w:t>
      </w:r>
      <w:proofErr w:type="spellStart"/>
      <w:r>
        <w:rPr>
          <w:rFonts w:ascii="Arial" w:hAnsi="Arial" w:cs="Arial"/>
          <w:sz w:val="26"/>
          <w:szCs w:val="26"/>
        </w:rPr>
        <w:t>gapminder$country</w:t>
      </w:r>
      <w:proofErr w:type="spellEnd"/>
      <w:r>
        <w:rPr>
          <w:rFonts w:ascii="Arial" w:hAnsi="Arial" w:cs="Arial"/>
          <w:sz w:val="26"/>
          <w:szCs w:val="26"/>
        </w:rPr>
        <w:t>))</w:t>
      </w:r>
    </w:p>
    <w:p w14:paraId="531C24C1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```</w:t>
      </w:r>
    </w:p>
    <w:p w14:paraId="79BAE79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12535FC7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are `r </w:t>
      </w:r>
      <w:proofErr w:type="spellStart"/>
      <w:r>
        <w:rPr>
          <w:rFonts w:ascii="Arial" w:hAnsi="Arial" w:cs="Arial"/>
          <w:sz w:val="26"/>
          <w:szCs w:val="26"/>
        </w:rPr>
        <w:t>ncountries</w:t>
      </w:r>
      <w:proofErr w:type="spellEnd"/>
      <w:r>
        <w:rPr>
          <w:rFonts w:ascii="Arial" w:hAnsi="Arial" w:cs="Arial"/>
          <w:sz w:val="26"/>
          <w:szCs w:val="26"/>
        </w:rPr>
        <w:t>` countries in this dataset</w:t>
      </w:r>
    </w:p>
    <w:p w14:paraId="238E198E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1D772246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```{</w:t>
      </w:r>
      <w:proofErr w:type="gramStart"/>
      <w:r>
        <w:rPr>
          <w:rFonts w:ascii="Arial" w:hAnsi="Arial" w:cs="Arial"/>
          <w:sz w:val="26"/>
          <w:szCs w:val="26"/>
        </w:rPr>
        <w:t>r</w:t>
      </w:r>
      <w:proofErr w:type="gramEnd"/>
      <w:r>
        <w:rPr>
          <w:rFonts w:ascii="Arial" w:hAnsi="Arial" w:cs="Arial"/>
          <w:sz w:val="26"/>
          <w:szCs w:val="26"/>
        </w:rPr>
        <w:t>}</w:t>
      </w:r>
    </w:p>
    <w:p w14:paraId="7E6A880E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57F27CDE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ggplot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(data=</w:t>
      </w:r>
      <w:proofErr w:type="spellStart"/>
      <w:r>
        <w:rPr>
          <w:rFonts w:ascii="Arial" w:hAnsi="Arial" w:cs="Arial"/>
          <w:sz w:val="26"/>
          <w:szCs w:val="26"/>
        </w:rPr>
        <w:t>gapminder</w:t>
      </w:r>
      <w:proofErr w:type="spellEnd"/>
      <w:r>
        <w:rPr>
          <w:rFonts w:ascii="Arial" w:hAnsi="Arial" w:cs="Arial"/>
          <w:sz w:val="26"/>
          <w:szCs w:val="26"/>
        </w:rPr>
        <w:t>,</w:t>
      </w:r>
    </w:p>
    <w:p w14:paraId="0CAD2D30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      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aes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(x=</w:t>
      </w:r>
      <w:proofErr w:type="spellStart"/>
      <w:r>
        <w:rPr>
          <w:rFonts w:ascii="Arial" w:hAnsi="Arial" w:cs="Arial"/>
          <w:sz w:val="26"/>
          <w:szCs w:val="26"/>
        </w:rPr>
        <w:t>gdpPercap,fill</w:t>
      </w:r>
      <w:proofErr w:type="spellEnd"/>
      <w:r>
        <w:rPr>
          <w:rFonts w:ascii="Arial" w:hAnsi="Arial" w:cs="Arial"/>
          <w:sz w:val="26"/>
          <w:szCs w:val="26"/>
        </w:rPr>
        <w:t>=continent))+</w:t>
      </w:r>
    </w:p>
    <w:p w14:paraId="6AAB4A6D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 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geom</w:t>
      </w:r>
      <w:proofErr w:type="gramEnd"/>
      <w:r>
        <w:rPr>
          <w:rFonts w:ascii="Arial" w:hAnsi="Arial" w:cs="Arial"/>
          <w:sz w:val="26"/>
          <w:szCs w:val="26"/>
        </w:rPr>
        <w:t>_density</w:t>
      </w:r>
      <w:proofErr w:type="spellEnd"/>
      <w:r>
        <w:rPr>
          <w:rFonts w:ascii="Arial" w:hAnsi="Arial" w:cs="Arial"/>
          <w:sz w:val="26"/>
          <w:szCs w:val="26"/>
        </w:rPr>
        <w:t>(alpha=0.6)+</w:t>
      </w:r>
    </w:p>
    <w:p w14:paraId="48531615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 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facet</w:t>
      </w:r>
      <w:proofErr w:type="gramEnd"/>
      <w:r>
        <w:rPr>
          <w:rFonts w:ascii="Arial" w:hAnsi="Arial" w:cs="Arial"/>
          <w:sz w:val="26"/>
          <w:szCs w:val="26"/>
        </w:rPr>
        <w:t>_wrap</w:t>
      </w:r>
      <w:proofErr w:type="spellEnd"/>
      <w:r>
        <w:rPr>
          <w:rFonts w:ascii="Arial" w:hAnsi="Arial" w:cs="Arial"/>
          <w:sz w:val="26"/>
          <w:szCs w:val="26"/>
        </w:rPr>
        <w:t>(~year)+</w:t>
      </w:r>
    </w:p>
    <w:p w14:paraId="3682FF5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  </w:t>
      </w:r>
      <w:proofErr w:type="gramStart"/>
      <w:r>
        <w:rPr>
          <w:rFonts w:ascii="Arial" w:hAnsi="Arial" w:cs="Arial"/>
          <w:sz w:val="26"/>
          <w:szCs w:val="26"/>
        </w:rPr>
        <w:t>scale</w:t>
      </w:r>
      <w:proofErr w:type="gramEnd"/>
      <w:r>
        <w:rPr>
          <w:rFonts w:ascii="Arial" w:hAnsi="Arial" w:cs="Arial"/>
          <w:sz w:val="26"/>
          <w:szCs w:val="26"/>
        </w:rPr>
        <w:t>_x_log10()</w:t>
      </w:r>
    </w:p>
    <w:p w14:paraId="5A8A9308" w14:textId="77777777" w:rsidR="005B4751" w:rsidRDefault="005B4751" w:rsidP="005B475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```</w:t>
      </w:r>
    </w:p>
    <w:p w14:paraId="5549ADCD" w14:textId="77777777" w:rsidR="0011780C" w:rsidRPr="00D50C50" w:rsidRDefault="0011780C" w:rsidP="005B475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sectPr w:rsidR="0011780C" w:rsidRPr="00D50C50" w:rsidSect="008930E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E"/>
    <w:multiLevelType w:val="hybridMultilevel"/>
    <w:tmpl w:val="0000001E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F"/>
    <w:multiLevelType w:val="hybridMultilevel"/>
    <w:tmpl w:val="0000001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20"/>
    <w:multiLevelType w:val="hybridMultilevel"/>
    <w:tmpl w:val="00000020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1"/>
    <w:multiLevelType w:val="hybridMultilevel"/>
    <w:tmpl w:val="00000021"/>
    <w:lvl w:ilvl="0" w:tplc="00000C8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0022"/>
    <w:multiLevelType w:val="hybridMultilevel"/>
    <w:tmpl w:val="00000022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0023"/>
    <w:multiLevelType w:val="hybridMultilevel"/>
    <w:tmpl w:val="00000023"/>
    <w:lvl w:ilvl="0" w:tplc="00000D4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0024"/>
    <w:multiLevelType w:val="hybridMultilevel"/>
    <w:tmpl w:val="00000024"/>
    <w:lvl w:ilvl="0" w:tplc="00000DA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0025"/>
    <w:multiLevelType w:val="hybridMultilevel"/>
    <w:tmpl w:val="00000025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0026"/>
    <w:multiLevelType w:val="hybridMultilevel"/>
    <w:tmpl w:val="00000026"/>
    <w:lvl w:ilvl="0" w:tplc="00000E7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0027"/>
    <w:multiLevelType w:val="hybridMultilevel"/>
    <w:tmpl w:val="00000027"/>
    <w:lvl w:ilvl="0" w:tplc="00000ED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0028"/>
    <w:multiLevelType w:val="hybridMultilevel"/>
    <w:tmpl w:val="00000028"/>
    <w:lvl w:ilvl="0" w:tplc="00000F3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0029"/>
    <w:multiLevelType w:val="hybridMultilevel"/>
    <w:tmpl w:val="00000029"/>
    <w:lvl w:ilvl="0" w:tplc="00000FA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000002A"/>
    <w:multiLevelType w:val="hybridMultilevel"/>
    <w:tmpl w:val="0000002A"/>
    <w:lvl w:ilvl="0" w:tplc="0000100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0000002B"/>
    <w:multiLevelType w:val="hybridMultilevel"/>
    <w:tmpl w:val="0000002B"/>
    <w:lvl w:ilvl="0" w:tplc="0000106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0000002C"/>
    <w:multiLevelType w:val="hybridMultilevel"/>
    <w:tmpl w:val="0000002C"/>
    <w:lvl w:ilvl="0" w:tplc="000010C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>
    <w:nsid w:val="0000002D"/>
    <w:multiLevelType w:val="hybridMultilevel"/>
    <w:tmpl w:val="0000002D"/>
    <w:lvl w:ilvl="0" w:tplc="0000113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0000002E"/>
    <w:multiLevelType w:val="hybridMultilevel"/>
    <w:tmpl w:val="0000002E"/>
    <w:lvl w:ilvl="0" w:tplc="0000119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>
    <w:nsid w:val="0000002F"/>
    <w:multiLevelType w:val="hybridMultilevel"/>
    <w:tmpl w:val="0000002F"/>
    <w:lvl w:ilvl="0" w:tplc="000011F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00000030"/>
    <w:multiLevelType w:val="hybridMultilevel"/>
    <w:tmpl w:val="00000030"/>
    <w:lvl w:ilvl="0" w:tplc="0000125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>
    <w:nsid w:val="00000031"/>
    <w:multiLevelType w:val="hybridMultilevel"/>
    <w:tmpl w:val="00000031"/>
    <w:lvl w:ilvl="0" w:tplc="000012C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>
    <w:nsid w:val="00000032"/>
    <w:multiLevelType w:val="hybridMultilevel"/>
    <w:tmpl w:val="00000032"/>
    <w:lvl w:ilvl="0" w:tplc="0000132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>
    <w:nsid w:val="00000033"/>
    <w:multiLevelType w:val="hybridMultilevel"/>
    <w:tmpl w:val="00000033"/>
    <w:lvl w:ilvl="0" w:tplc="0000138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>
    <w:nsid w:val="00000034"/>
    <w:multiLevelType w:val="hybridMultilevel"/>
    <w:tmpl w:val="00000034"/>
    <w:lvl w:ilvl="0" w:tplc="000013E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>
    <w:nsid w:val="00000035"/>
    <w:multiLevelType w:val="hybridMultilevel"/>
    <w:tmpl w:val="00000035"/>
    <w:lvl w:ilvl="0" w:tplc="0000145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>
    <w:nsid w:val="00000036"/>
    <w:multiLevelType w:val="hybridMultilevel"/>
    <w:tmpl w:val="00000036"/>
    <w:lvl w:ilvl="0" w:tplc="000014B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>
    <w:nsid w:val="00000037"/>
    <w:multiLevelType w:val="hybridMultilevel"/>
    <w:tmpl w:val="00000037"/>
    <w:lvl w:ilvl="0" w:tplc="0000151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>
    <w:nsid w:val="00000038"/>
    <w:multiLevelType w:val="hybridMultilevel"/>
    <w:tmpl w:val="00000038"/>
    <w:lvl w:ilvl="0" w:tplc="0000157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>
    <w:nsid w:val="00000039"/>
    <w:multiLevelType w:val="hybridMultilevel"/>
    <w:tmpl w:val="00000039"/>
    <w:lvl w:ilvl="0" w:tplc="000015E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>
    <w:nsid w:val="0000003A"/>
    <w:multiLevelType w:val="hybridMultilevel"/>
    <w:tmpl w:val="0000003A"/>
    <w:lvl w:ilvl="0" w:tplc="0000164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>
    <w:nsid w:val="0000003B"/>
    <w:multiLevelType w:val="hybridMultilevel"/>
    <w:tmpl w:val="0000003B"/>
    <w:lvl w:ilvl="0" w:tplc="000016A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>
    <w:nsid w:val="0000003C"/>
    <w:multiLevelType w:val="hybridMultilevel"/>
    <w:tmpl w:val="0000003C"/>
    <w:lvl w:ilvl="0" w:tplc="0000170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>
    <w:nsid w:val="0000003D"/>
    <w:multiLevelType w:val="hybridMultilevel"/>
    <w:tmpl w:val="0000003D"/>
    <w:lvl w:ilvl="0" w:tplc="0000177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>
    <w:nsid w:val="0000003E"/>
    <w:multiLevelType w:val="hybridMultilevel"/>
    <w:tmpl w:val="0000003E"/>
    <w:lvl w:ilvl="0" w:tplc="000017D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>
    <w:nsid w:val="0000003F"/>
    <w:multiLevelType w:val="hybridMultilevel"/>
    <w:tmpl w:val="0000003F"/>
    <w:lvl w:ilvl="0" w:tplc="0000183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>
    <w:nsid w:val="00000040"/>
    <w:multiLevelType w:val="hybridMultilevel"/>
    <w:tmpl w:val="00000040"/>
    <w:lvl w:ilvl="0" w:tplc="0000189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4">
    <w:nsid w:val="00000041"/>
    <w:multiLevelType w:val="hybridMultilevel"/>
    <w:tmpl w:val="00000041"/>
    <w:lvl w:ilvl="0" w:tplc="000019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5">
    <w:nsid w:val="00000042"/>
    <w:multiLevelType w:val="hybridMultilevel"/>
    <w:tmpl w:val="00000042"/>
    <w:lvl w:ilvl="0" w:tplc="000019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>
    <w:nsid w:val="00000043"/>
    <w:multiLevelType w:val="hybridMultilevel"/>
    <w:tmpl w:val="00000043"/>
    <w:lvl w:ilvl="0" w:tplc="000019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7">
    <w:nsid w:val="00000044"/>
    <w:multiLevelType w:val="hybridMultilevel"/>
    <w:tmpl w:val="00000044"/>
    <w:lvl w:ilvl="0" w:tplc="00001A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8">
    <w:nsid w:val="00000045"/>
    <w:multiLevelType w:val="hybridMultilevel"/>
    <w:tmpl w:val="00000045"/>
    <w:lvl w:ilvl="0" w:tplc="00001A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9">
    <w:nsid w:val="00000046"/>
    <w:multiLevelType w:val="hybridMultilevel"/>
    <w:tmpl w:val="00000046"/>
    <w:lvl w:ilvl="0" w:tplc="00001A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0">
    <w:nsid w:val="00000047"/>
    <w:multiLevelType w:val="hybridMultilevel"/>
    <w:tmpl w:val="00000047"/>
    <w:lvl w:ilvl="0" w:tplc="00001B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1">
    <w:nsid w:val="081B2309"/>
    <w:multiLevelType w:val="multilevel"/>
    <w:tmpl w:val="278461B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>
    <w:nsid w:val="50CF52BC"/>
    <w:multiLevelType w:val="hybridMultilevel"/>
    <w:tmpl w:val="873C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72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  <w:num w:numId="49">
    <w:abstractNumId w:val="46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  <w:num w:numId="54">
    <w:abstractNumId w:val="51"/>
  </w:num>
  <w:num w:numId="55">
    <w:abstractNumId w:val="52"/>
  </w:num>
  <w:num w:numId="56">
    <w:abstractNumId w:val="53"/>
  </w:num>
  <w:num w:numId="57">
    <w:abstractNumId w:val="54"/>
  </w:num>
  <w:num w:numId="58">
    <w:abstractNumId w:val="55"/>
  </w:num>
  <w:num w:numId="59">
    <w:abstractNumId w:val="56"/>
  </w:num>
  <w:num w:numId="60">
    <w:abstractNumId w:val="57"/>
  </w:num>
  <w:num w:numId="61">
    <w:abstractNumId w:val="58"/>
  </w:num>
  <w:num w:numId="62">
    <w:abstractNumId w:val="59"/>
  </w:num>
  <w:num w:numId="63">
    <w:abstractNumId w:val="60"/>
  </w:num>
  <w:num w:numId="64">
    <w:abstractNumId w:val="61"/>
  </w:num>
  <w:num w:numId="65">
    <w:abstractNumId w:val="62"/>
  </w:num>
  <w:num w:numId="66">
    <w:abstractNumId w:val="63"/>
  </w:num>
  <w:num w:numId="67">
    <w:abstractNumId w:val="64"/>
  </w:num>
  <w:num w:numId="68">
    <w:abstractNumId w:val="65"/>
  </w:num>
  <w:num w:numId="69">
    <w:abstractNumId w:val="66"/>
  </w:num>
  <w:num w:numId="70">
    <w:abstractNumId w:val="67"/>
  </w:num>
  <w:num w:numId="71">
    <w:abstractNumId w:val="68"/>
  </w:num>
  <w:num w:numId="72">
    <w:abstractNumId w:val="69"/>
  </w:num>
  <w:num w:numId="73">
    <w:abstractNumId w:val="7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8B"/>
    <w:rsid w:val="000156A6"/>
    <w:rsid w:val="00026DC3"/>
    <w:rsid w:val="00045CFA"/>
    <w:rsid w:val="000468FB"/>
    <w:rsid w:val="00055EA3"/>
    <w:rsid w:val="00057ABA"/>
    <w:rsid w:val="000665A0"/>
    <w:rsid w:val="00074407"/>
    <w:rsid w:val="000915C1"/>
    <w:rsid w:val="000E20DF"/>
    <w:rsid w:val="0011780C"/>
    <w:rsid w:val="001300E6"/>
    <w:rsid w:val="0014506C"/>
    <w:rsid w:val="00195E69"/>
    <w:rsid w:val="001A2BED"/>
    <w:rsid w:val="001D0878"/>
    <w:rsid w:val="002106ED"/>
    <w:rsid w:val="0022748B"/>
    <w:rsid w:val="002709E2"/>
    <w:rsid w:val="00314560"/>
    <w:rsid w:val="003147F9"/>
    <w:rsid w:val="003773CB"/>
    <w:rsid w:val="003B4508"/>
    <w:rsid w:val="003B6342"/>
    <w:rsid w:val="003E6B9B"/>
    <w:rsid w:val="003F3D4A"/>
    <w:rsid w:val="00431CF6"/>
    <w:rsid w:val="00456549"/>
    <w:rsid w:val="00461F39"/>
    <w:rsid w:val="004838FE"/>
    <w:rsid w:val="00490090"/>
    <w:rsid w:val="004A39EB"/>
    <w:rsid w:val="004F1AD9"/>
    <w:rsid w:val="0053162E"/>
    <w:rsid w:val="00542FDD"/>
    <w:rsid w:val="00596DDA"/>
    <w:rsid w:val="005B4751"/>
    <w:rsid w:val="00631090"/>
    <w:rsid w:val="006754DD"/>
    <w:rsid w:val="00690334"/>
    <w:rsid w:val="00705F74"/>
    <w:rsid w:val="00741D01"/>
    <w:rsid w:val="00745275"/>
    <w:rsid w:val="0075401E"/>
    <w:rsid w:val="00755460"/>
    <w:rsid w:val="00771805"/>
    <w:rsid w:val="00787CA6"/>
    <w:rsid w:val="00794E9C"/>
    <w:rsid w:val="007C50AA"/>
    <w:rsid w:val="007E227E"/>
    <w:rsid w:val="007E7C24"/>
    <w:rsid w:val="008013B6"/>
    <w:rsid w:val="0088561B"/>
    <w:rsid w:val="008930E1"/>
    <w:rsid w:val="00893697"/>
    <w:rsid w:val="008C650A"/>
    <w:rsid w:val="008D154B"/>
    <w:rsid w:val="00917979"/>
    <w:rsid w:val="00927FD8"/>
    <w:rsid w:val="00937EB7"/>
    <w:rsid w:val="00946AD2"/>
    <w:rsid w:val="00954A3F"/>
    <w:rsid w:val="0095743D"/>
    <w:rsid w:val="00967EB1"/>
    <w:rsid w:val="00971D6D"/>
    <w:rsid w:val="00996ED6"/>
    <w:rsid w:val="009B13A4"/>
    <w:rsid w:val="00A07495"/>
    <w:rsid w:val="00A12C76"/>
    <w:rsid w:val="00A14E91"/>
    <w:rsid w:val="00A15962"/>
    <w:rsid w:val="00A3546B"/>
    <w:rsid w:val="00A838D3"/>
    <w:rsid w:val="00A94196"/>
    <w:rsid w:val="00AA1FD4"/>
    <w:rsid w:val="00AE48EE"/>
    <w:rsid w:val="00AE79A6"/>
    <w:rsid w:val="00AF6DC9"/>
    <w:rsid w:val="00B54ACE"/>
    <w:rsid w:val="00B90690"/>
    <w:rsid w:val="00B907B3"/>
    <w:rsid w:val="00C30E55"/>
    <w:rsid w:val="00C47F27"/>
    <w:rsid w:val="00C50BD4"/>
    <w:rsid w:val="00C56B2F"/>
    <w:rsid w:val="00C77988"/>
    <w:rsid w:val="00C81DE5"/>
    <w:rsid w:val="00CC0B9D"/>
    <w:rsid w:val="00D00126"/>
    <w:rsid w:val="00D020E8"/>
    <w:rsid w:val="00D2112D"/>
    <w:rsid w:val="00D50C50"/>
    <w:rsid w:val="00DB2F61"/>
    <w:rsid w:val="00DD4697"/>
    <w:rsid w:val="00E150C0"/>
    <w:rsid w:val="00E80D39"/>
    <w:rsid w:val="00E9066B"/>
    <w:rsid w:val="00E97FE6"/>
    <w:rsid w:val="00EC0AD9"/>
    <w:rsid w:val="00EE771B"/>
    <w:rsid w:val="00F55850"/>
    <w:rsid w:val="00F72299"/>
    <w:rsid w:val="00F9072F"/>
    <w:rsid w:val="00FA755C"/>
    <w:rsid w:val="00FB4D4F"/>
    <w:rsid w:val="00FE7D47"/>
    <w:rsid w:val="00FF3B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2A5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E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bioconductor.org/packages/release/BiocViews.html#___Software" TargetMode="External"/><Relationship Id="rId21" Type="http://schemas.openxmlformats.org/officeDocument/2006/relationships/hyperlink" Target="http://docs.ggplot2.org/current/" TargetMode="External"/><Relationship Id="rId22" Type="http://schemas.openxmlformats.org/officeDocument/2006/relationships/hyperlink" Target="http://www.burns-stat.com/pages/Tutor/R_inferno.pdf" TargetMode="External"/><Relationship Id="rId23" Type="http://schemas.openxmlformats.org/officeDocument/2006/relationships/hyperlink" Target="http://stackoverflow.com/questions/tagged/r" TargetMode="External"/><Relationship Id="rId24" Type="http://schemas.openxmlformats.org/officeDocument/2006/relationships/hyperlink" Target="http://stackoverflow.com/questions/5963269/how-to-make-a-great-r-reproducible-example" TargetMode="External"/><Relationship Id="rId25" Type="http://schemas.openxmlformats.org/officeDocument/2006/relationships/hyperlink" Target="http://adv-r.had.co.nz/" TargetMode="External"/><Relationship Id="rId26" Type="http://schemas.openxmlformats.org/officeDocument/2006/relationships/hyperlink" Target="http://r-pkgs.had.co.nz/" TargetMode="External"/><Relationship Id="rId27" Type="http://schemas.openxmlformats.org/officeDocument/2006/relationships/hyperlink" Target="http://blog.tomwright.ca/gapminder-FiveYearData.csv" TargetMode="External"/><Relationship Id="rId28" Type="http://schemas.openxmlformats.org/officeDocument/2006/relationships/hyperlink" Target="https://www.rstudio.com/resources/cheatsheets/" TargetMode="External"/><Relationship Id="rId29" Type="http://schemas.openxmlformats.org/officeDocument/2006/relationships/hyperlink" Target="https://www.rstudio.com/wp-content/uploads/2015/05/ggplot2-cheatsheet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s://www.rstudio.com/wp-content/uploads/2015/02/rmarkdown-cheatsheet.pdf" TargetMode="External"/><Relationship Id="rId31" Type="http://schemas.openxmlformats.org/officeDocument/2006/relationships/hyperlink" Target="https://www.rstudio.com/wp-content/uploads/2015/03/rmarkdown-reference.pdf" TargetMode="External"/><Relationship Id="rId32" Type="http://schemas.openxmlformats.org/officeDocument/2006/relationships/hyperlink" Target="http://docs.ggplot2.org/current/" TargetMode="External"/><Relationship Id="rId9" Type="http://schemas.openxmlformats.org/officeDocument/2006/relationships/hyperlink" Target="http://stanford.edu/~dbroock/broockman_kalla_aronow_lg_irregularities.pdf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s://cran.r-project.org/web/views/" TargetMode="External"/><Relationship Id="rId8" Type="http://schemas.openxmlformats.org/officeDocument/2006/relationships/hyperlink" Target="https://github.com/jsqzhu/sandbox-swc-2015-07-17.git" TargetMode="External"/><Relationship Id="rId33" Type="http://schemas.openxmlformats.org/officeDocument/2006/relationships/hyperlink" Target="https://github.com/lwjohnst86/sandbox-swc-2015-07-17" TargetMode="External"/><Relationship Id="rId34" Type="http://schemas.openxmlformats.org/officeDocument/2006/relationships/hyperlink" Target="http://imgur.com/SlOH85c" TargetMode="External"/><Relationship Id="rId35" Type="http://schemas.openxmlformats.org/officeDocument/2006/relationships/hyperlink" Target="http://stackoverflow.com/questions/tagged/git" TargetMode="External"/><Relationship Id="rId36" Type="http://schemas.openxmlformats.org/officeDocument/2006/relationships/hyperlink" Target="http://swcarpentry.github.io/git-novice/" TargetMode="External"/><Relationship Id="rId10" Type="http://schemas.openxmlformats.org/officeDocument/2006/relationships/hyperlink" Target="https://etherpad.mozilla.org/YRZap32plJ" TargetMode="External"/><Relationship Id="rId11" Type="http://schemas.openxmlformats.org/officeDocument/2006/relationships/hyperlink" Target="http://blog.tomwright.ca/files" TargetMode="External"/><Relationship Id="rId12" Type="http://schemas.openxmlformats.org/officeDocument/2006/relationships/hyperlink" Target="http://swcarpentry.github.io/shell-novice/01-filedir.html" TargetMode="External"/><Relationship Id="rId13" Type="http://schemas.openxmlformats.org/officeDocument/2006/relationships/hyperlink" Target="http://swcarpentry.github.io/shell-novice/02-create.html" TargetMode="External"/><Relationship Id="rId14" Type="http://schemas.openxmlformats.org/officeDocument/2006/relationships/hyperlink" Target="http://swcarpentry.github.io/shell-novice/03-pipefilter.html" TargetMode="External"/><Relationship Id="rId15" Type="http://schemas.openxmlformats.org/officeDocument/2006/relationships/hyperlink" Target="https://github.com/resbaz/r-novice-gapminder-files" TargetMode="External"/><Relationship Id="rId16" Type="http://schemas.openxmlformats.org/officeDocument/2006/relationships/hyperlink" Target="https://github.com/swcarpentry/r-novice-gapminder" TargetMode="External"/><Relationship Id="rId17" Type="http://schemas.openxmlformats.org/officeDocument/2006/relationships/hyperlink" Target="http://swcarpentry.github.io/r-novice-gapminder/" TargetMode="External"/><Relationship Id="rId18" Type="http://schemas.openxmlformats.org/officeDocument/2006/relationships/hyperlink" Target="http://swcarpentry.github.io/r-novice-gapminder/" TargetMode="External"/><Relationship Id="rId19" Type="http://schemas.openxmlformats.org/officeDocument/2006/relationships/hyperlink" Target="https://cran.r-project.org/web/views/" TargetMode="External"/><Relationship Id="rId37" Type="http://schemas.openxmlformats.org/officeDocument/2006/relationships/hyperlink" Target="https://github.com/swcarpentry/git-novice" TargetMode="External"/><Relationship Id="rId38" Type="http://schemas.openxmlformats.org/officeDocument/2006/relationships/hyperlink" Target="http://retractionwatch.com/2015/05/20/author-retracts-study-of-changing-minds-on-same-sex-marriage-after-colleague-admits-data-were-faked/" TargetMode="External"/><Relationship Id="rId39" Type="http://schemas.openxmlformats.org/officeDocument/2006/relationships/hyperlink" Target="http://stanford.edu/~dbroock/broockman_kalla_aronow_lg_irregularities.pdf" TargetMode="External"/><Relationship Id="rId40" Type="http://schemas.openxmlformats.org/officeDocument/2006/relationships/hyperlink" Target="http://retractionwatch.com/wp-content/uploads/2015/05/LaCour_Response_05-29-2015.pdf" TargetMode="External"/><Relationship Id="rId41" Type="http://schemas.openxmlformats.org/officeDocument/2006/relationships/hyperlink" Target="http://sixrevisions.com/resources/git-tutorials-beginners/" TargetMode="External"/><Relationship Id="rId42" Type="http://schemas.openxmlformats.org/officeDocument/2006/relationships/hyperlink" Target="https://progit.org/" TargetMode="External"/><Relationship Id="rId43" Type="http://schemas.openxmlformats.org/officeDocument/2006/relationships/hyperlink" Target="http://blog.tomwright.ca/gapminder-FiveYearData.csv" TargetMode="Externa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71EFDB-4B92-C642-A954-7BE8BF58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15</Pages>
  <Words>3014</Words>
  <Characters>17183</Characters>
  <Application>Microsoft Macintosh Word</Application>
  <DocSecurity>0</DocSecurity>
  <Lines>143</Lines>
  <Paragraphs>40</Paragraphs>
  <ScaleCrop>false</ScaleCrop>
  <Company>University of Waterloo</Company>
  <LinksUpToDate>false</LinksUpToDate>
  <CharactersWithSpaces>20157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Zhu</dc:creator>
  <cp:keywords/>
  <dc:description/>
  <cp:lastModifiedBy>Siqi Zhu</cp:lastModifiedBy>
  <cp:revision>81</cp:revision>
  <dcterms:created xsi:type="dcterms:W3CDTF">2015-07-16T13:04:00Z</dcterms:created>
  <dcterms:modified xsi:type="dcterms:W3CDTF">2015-07-17T20:18:00Z</dcterms:modified>
</cp:coreProperties>
</file>